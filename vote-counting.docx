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C4" w:rsidRDefault="00541AC4">
      <w:pPr>
        <w:spacing w:before="3" w:line="100" w:lineRule="exact"/>
        <w:rPr>
          <w:sz w:val="10"/>
          <w:szCs w:val="10"/>
        </w:rPr>
      </w:pPr>
    </w:p>
    <w:p w:rsidR="00541AC4" w:rsidRDefault="00541AC4">
      <w:pPr>
        <w:spacing w:line="200" w:lineRule="exact"/>
      </w:pPr>
    </w:p>
    <w:p w:rsidR="00541AC4" w:rsidRDefault="00541AC4">
      <w:pPr>
        <w:spacing w:line="200" w:lineRule="exact"/>
      </w:pPr>
    </w:p>
    <w:p w:rsidR="00541AC4" w:rsidRDefault="00E81884">
      <w:pPr>
        <w:spacing w:before="14"/>
        <w:ind w:left="113"/>
        <w:rPr>
          <w:rFonts w:ascii="Arial" w:eastAsia="Arial" w:hAnsi="Arial" w:cs="Arial"/>
          <w:sz w:val="36"/>
          <w:szCs w:val="36"/>
        </w:rPr>
      </w:pPr>
      <w:r>
        <w:rPr>
          <w:rFonts w:ascii="Arial" w:eastAsia="Arial" w:hAnsi="Arial" w:cs="Arial"/>
          <w:b/>
          <w:sz w:val="36"/>
          <w:szCs w:val="36"/>
        </w:rPr>
        <w:t>Vote Counting</w:t>
      </w:r>
      <w:bookmarkStart w:id="0" w:name="_GoBack"/>
      <w:bookmarkEnd w:id="0"/>
    </w:p>
    <w:p w:rsidR="00541AC4" w:rsidRDefault="00541AC4">
      <w:pPr>
        <w:spacing w:before="10" w:line="100" w:lineRule="exact"/>
        <w:rPr>
          <w:sz w:val="11"/>
          <w:szCs w:val="11"/>
        </w:rPr>
      </w:pPr>
    </w:p>
    <w:p w:rsidR="00541AC4" w:rsidRDefault="00E81884">
      <w:pPr>
        <w:spacing w:line="288" w:lineRule="auto"/>
        <w:ind w:left="113" w:right="286"/>
        <w:rPr>
          <w:sz w:val="24"/>
          <w:szCs w:val="24"/>
        </w:rPr>
      </w:pPr>
      <w:r>
        <w:rPr>
          <w:sz w:val="24"/>
          <w:szCs w:val="24"/>
        </w:rPr>
        <w:t>Your team is going to celebrate their successful software release with an outing. To keep things as fair as possible they have agreed to vote on their choice of outing, and use a preferential vote</w:t>
      </w:r>
      <w:r>
        <w:rPr>
          <w:sz w:val="24"/>
          <w:szCs w:val="24"/>
        </w:rPr>
        <w:t xml:space="preserve"> counting scheme. Write an application that helps people enter their votes on to a virtual ballot paper, then counts the votes to select a winner.</w:t>
      </w:r>
    </w:p>
    <w:p w:rsidR="00541AC4" w:rsidRDefault="00541AC4">
      <w:pPr>
        <w:spacing w:before="1" w:line="200" w:lineRule="exact"/>
      </w:pPr>
    </w:p>
    <w:p w:rsidR="00541AC4" w:rsidRDefault="00E81884">
      <w:pPr>
        <w:ind w:left="113"/>
        <w:rPr>
          <w:rFonts w:ascii="Arial" w:eastAsia="Arial" w:hAnsi="Arial" w:cs="Arial"/>
          <w:sz w:val="29"/>
          <w:szCs w:val="29"/>
        </w:rPr>
      </w:pPr>
      <w:r>
        <w:rPr>
          <w:rFonts w:ascii="Arial" w:eastAsia="Arial" w:hAnsi="Arial" w:cs="Arial"/>
          <w:i/>
          <w:sz w:val="29"/>
          <w:szCs w:val="29"/>
        </w:rPr>
        <w:t>Domain Background</w:t>
      </w:r>
    </w:p>
    <w:p w:rsidR="00541AC4" w:rsidRDefault="00541AC4">
      <w:pPr>
        <w:spacing w:line="120" w:lineRule="exact"/>
        <w:rPr>
          <w:sz w:val="12"/>
          <w:szCs w:val="12"/>
        </w:rPr>
      </w:pPr>
    </w:p>
    <w:p w:rsidR="00541AC4" w:rsidRDefault="00E81884">
      <w:pPr>
        <w:spacing w:line="288" w:lineRule="auto"/>
        <w:ind w:left="113" w:right="317"/>
        <w:rPr>
          <w:sz w:val="24"/>
          <w:szCs w:val="24"/>
        </w:rPr>
      </w:pPr>
      <w:r>
        <w:rPr>
          <w:sz w:val="24"/>
          <w:szCs w:val="24"/>
        </w:rPr>
        <w:t>In a preferential vote counting system, voters are allowed to vote for more than one item</w:t>
      </w:r>
      <w:r>
        <w:rPr>
          <w:sz w:val="24"/>
          <w:szCs w:val="24"/>
        </w:rPr>
        <w:t xml:space="preserve"> so that they can also express a second, third, etc. preference in the event that their first preference is unelectable. In a paper based system, the votes (also called preferences) are written on a ballot paper by the voter. A voter is given an empty ball</w:t>
      </w:r>
      <w:r>
        <w:rPr>
          <w:sz w:val="24"/>
          <w:szCs w:val="24"/>
        </w:rPr>
        <w:t>ot paper with a list of the candidates (also called options) like this:</w:t>
      </w:r>
    </w:p>
    <w:p w:rsidR="00541AC4" w:rsidRDefault="00541AC4">
      <w:pPr>
        <w:spacing w:before="18" w:line="200" w:lineRule="exact"/>
      </w:pPr>
    </w:p>
    <w:p w:rsidR="00541AC4" w:rsidRDefault="00E81884">
      <w:pPr>
        <w:ind w:left="223"/>
        <w:rPr>
          <w:sz w:val="16"/>
          <w:szCs w:val="16"/>
        </w:rPr>
      </w:pPr>
      <w:r>
        <w:rPr>
          <w:b/>
          <w:sz w:val="16"/>
          <w:szCs w:val="16"/>
        </w:rPr>
        <w:t>Candidate                 Vote</w:t>
      </w:r>
    </w:p>
    <w:p w:rsidR="00541AC4" w:rsidRDefault="00541AC4">
      <w:pPr>
        <w:spacing w:before="6" w:line="100" w:lineRule="exact"/>
        <w:rPr>
          <w:sz w:val="11"/>
          <w:szCs w:val="11"/>
        </w:rPr>
      </w:pPr>
    </w:p>
    <w:p w:rsidR="00541AC4" w:rsidRDefault="00E81884">
      <w:pPr>
        <w:ind w:left="223"/>
        <w:rPr>
          <w:sz w:val="16"/>
          <w:szCs w:val="16"/>
        </w:rPr>
      </w:pPr>
      <w:r>
        <w:rPr>
          <w:sz w:val="16"/>
          <w:szCs w:val="16"/>
        </w:rPr>
        <w:t>A. Winery tour</w:t>
      </w:r>
    </w:p>
    <w:p w:rsidR="00541AC4" w:rsidRDefault="00541AC4">
      <w:pPr>
        <w:spacing w:before="4" w:line="100" w:lineRule="exact"/>
        <w:rPr>
          <w:sz w:val="11"/>
          <w:szCs w:val="11"/>
        </w:rPr>
      </w:pPr>
    </w:p>
    <w:p w:rsidR="00541AC4" w:rsidRDefault="00E81884">
      <w:pPr>
        <w:ind w:left="223"/>
        <w:rPr>
          <w:sz w:val="16"/>
          <w:szCs w:val="16"/>
        </w:rPr>
      </w:pPr>
      <w:r>
        <w:pict>
          <v:group id="_x0000_s1636" style="position:absolute;left:0;text-align:left;margin-left:59.35pt;margin-top:-34.2pt;width:94.55pt;height:77.6pt;z-index:-1062;mso-position-horizontal-relative:page" coordorigin="1187,-684" coordsize="1891,1552">
            <v:shape id="_x0000_s1653" style="position:absolute;left:1207;top:-664;width:1347;height:0" coordorigin="1207,-664" coordsize="1347,0" path="m1207,-664r1347,e" filled="f" strokeweight="1.06pt">
              <v:path arrowok="t"/>
            </v:shape>
            <v:shape id="_x0000_s1652" style="position:absolute;left:2554;top:-664;width:19;height:0" coordorigin="2554,-664" coordsize="19,0" path="m2554,-664r19,e" filled="f" strokeweight="1.06pt">
              <v:path arrowok="t"/>
            </v:shape>
            <v:shape id="_x0000_s1651" style="position:absolute;left:2573;top:-664;width:485;height:0" coordorigin="2573,-664" coordsize="485,0" path="m2573,-664r485,e" filled="f" strokeweight="1.06pt">
              <v:path arrowok="t"/>
            </v:shape>
            <v:shape id="_x0000_s1650" style="position:absolute;left:1207;top:-357;width:1347;height:0" coordorigin="1207,-357" coordsize="1347,0" path="m1207,-357r1347,e" filled="f" strokeweight=".34pt">
              <v:path arrowok="t"/>
            </v:shape>
            <v:shape id="_x0000_s1649" style="position:absolute;left:2559;top:-357;width:499;height:0" coordorigin="2559,-357" coordsize="499,0" path="m2559,-357r499,e" filled="f" strokeweight=".34pt">
              <v:path arrowok="t"/>
            </v:shape>
            <v:shape id="_x0000_s1648" style="position:absolute;left:1207;top:-57;width:1347;height:0" coordorigin="1207,-57" coordsize="1347,0" path="m1207,-57r1347,e" filled="f" strokeweight=".34pt">
              <v:path arrowok="t"/>
            </v:shape>
            <v:shape id="_x0000_s1647" style="position:absolute;left:2559;top:-57;width:499;height:0" coordorigin="2559,-57" coordsize="499,0" path="m2559,-57r499,e" filled="f" strokeweight=".34pt">
              <v:path arrowok="t"/>
            </v:shape>
            <v:shape id="_x0000_s1646" style="position:absolute;left:1207;top:241;width:1347;height:0" coordorigin="1207,241" coordsize="1347,0" path="m1207,241r1347,e" filled="f" strokeweight=".34pt">
              <v:path arrowok="t"/>
            </v:shape>
            <v:shape id="_x0000_s1645" style="position:absolute;left:2559;top:241;width:499;height:0" coordorigin="2559,241" coordsize="499,0" path="m2559,241r499,e" filled="f" strokeweight=".34pt">
              <v:path arrowok="t"/>
            </v:shape>
            <v:shape id="_x0000_s1644" style="position:absolute;left:1207;top:541;width:1347;height:0" coordorigin="1207,541" coordsize="1347,0" path="m1207,541r1347,e" filled="f" strokeweight=".34pt">
              <v:path arrowok="t"/>
            </v:shape>
            <v:shape id="_x0000_s1643" style="position:absolute;left:2559;top:541;width:499;height:0" coordorigin="2559,541" coordsize="499,0" path="m2559,541r499,e" filled="f" strokeweight=".34pt">
              <v:path arrowok="t"/>
            </v:shape>
            <v:shape id="_x0000_s1642" style="position:absolute;left:1198;top:-674;width:0;height:1531" coordorigin="1198,-674" coordsize="0,1531" path="m1198,-674r,1531e" filled="f" strokeweight="1.06pt">
              <v:path arrowok="t"/>
            </v:shape>
            <v:shape id="_x0000_s1641" style="position:absolute;left:1207;top:848;width:1347;height:0" coordorigin="1207,848" coordsize="1347,0" path="m1207,848r1347,e" filled="f" strokeweight="1.06pt">
              <v:path arrowok="t"/>
            </v:shape>
            <v:shape id="_x0000_s1640" style="position:absolute;left:2556;top:-629;width:0;height:1468" coordorigin="2556,-629" coordsize="0,1468" path="m2556,-629r,1467e" filled="f" strokeweight=".34pt">
              <v:path arrowok="t"/>
            </v:shape>
            <v:shape id="_x0000_s1639" style="position:absolute;left:2554;top:848;width:19;height:0" coordorigin="2554,848" coordsize="19,0" path="m2554,848r19,e" filled="f" strokeweight="1.06pt">
              <v:path arrowok="t"/>
            </v:shape>
            <v:shape id="_x0000_s1638" style="position:absolute;left:2573;top:848;width:485;height:0" coordorigin="2573,848" coordsize="485,0" path="m2573,848r485,e" filled="f" strokeweight="1.06pt">
              <v:path arrowok="t"/>
            </v:shape>
            <v:shape id="_x0000_s1637" style="position:absolute;left:3068;top:-674;width:0;height:1531" coordorigin="3068,-674" coordsize="0,1531" path="m3068,-674r,1531e" filled="f" strokeweight="1.06pt">
              <v:path arrowok="t"/>
            </v:shape>
            <w10:wrap anchorx="page"/>
          </v:group>
        </w:pict>
      </w:r>
      <w:r>
        <w:rPr>
          <w:sz w:val="16"/>
          <w:szCs w:val="16"/>
        </w:rPr>
        <w:t>B. Ten pin bowling</w:t>
      </w:r>
    </w:p>
    <w:p w:rsidR="00541AC4" w:rsidRDefault="00541AC4">
      <w:pPr>
        <w:spacing w:before="6" w:line="100" w:lineRule="exact"/>
        <w:rPr>
          <w:sz w:val="11"/>
          <w:szCs w:val="11"/>
        </w:rPr>
      </w:pPr>
    </w:p>
    <w:p w:rsidR="00541AC4" w:rsidRDefault="00E81884">
      <w:pPr>
        <w:ind w:left="223"/>
        <w:rPr>
          <w:sz w:val="16"/>
          <w:szCs w:val="16"/>
        </w:rPr>
      </w:pPr>
      <w:r>
        <w:rPr>
          <w:sz w:val="16"/>
          <w:szCs w:val="16"/>
        </w:rPr>
        <w:t>C. Movie night</w:t>
      </w:r>
    </w:p>
    <w:p w:rsidR="00541AC4" w:rsidRDefault="00541AC4">
      <w:pPr>
        <w:spacing w:before="6" w:line="100" w:lineRule="exact"/>
        <w:rPr>
          <w:sz w:val="11"/>
          <w:szCs w:val="11"/>
        </w:rPr>
      </w:pPr>
    </w:p>
    <w:p w:rsidR="00541AC4" w:rsidRDefault="00E81884">
      <w:pPr>
        <w:spacing w:line="180" w:lineRule="exact"/>
        <w:ind w:left="223"/>
        <w:rPr>
          <w:sz w:val="16"/>
          <w:szCs w:val="16"/>
        </w:rPr>
      </w:pPr>
      <w:r>
        <w:rPr>
          <w:sz w:val="16"/>
          <w:szCs w:val="16"/>
        </w:rPr>
        <w:t>D. Museum visit</w:t>
      </w:r>
    </w:p>
    <w:p w:rsidR="00541AC4" w:rsidRDefault="00541AC4">
      <w:pPr>
        <w:spacing w:before="7"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line="288" w:lineRule="auto"/>
        <w:ind w:left="113" w:right="114"/>
        <w:rPr>
          <w:sz w:val="24"/>
          <w:szCs w:val="24"/>
        </w:rPr>
      </w:pPr>
      <w:r>
        <w:rPr>
          <w:sz w:val="24"/>
          <w:szCs w:val="24"/>
        </w:rPr>
        <w:t>The voter can then fill out the empty ballot paper with their choices by putting consecutive numbers against the candidates they wish to be elected in their order of preference. In our situation, we will allow users to nominate as many or as few choices as</w:t>
      </w:r>
      <w:r>
        <w:rPr>
          <w:sz w:val="24"/>
          <w:szCs w:val="24"/>
        </w:rPr>
        <w:t xml:space="preserve"> they wish.</w:t>
      </w:r>
    </w:p>
    <w:p w:rsidR="00541AC4" w:rsidRDefault="00541AC4">
      <w:pPr>
        <w:spacing w:before="18" w:line="200" w:lineRule="exact"/>
      </w:pPr>
    </w:p>
    <w:p w:rsidR="00541AC4" w:rsidRDefault="00E81884">
      <w:pPr>
        <w:ind w:left="223"/>
        <w:rPr>
          <w:sz w:val="16"/>
          <w:szCs w:val="16"/>
        </w:rPr>
      </w:pPr>
      <w:r>
        <w:rPr>
          <w:b/>
          <w:sz w:val="16"/>
          <w:szCs w:val="16"/>
        </w:rPr>
        <w:t>Candidate                 Vote</w:t>
      </w:r>
    </w:p>
    <w:p w:rsidR="00541AC4" w:rsidRDefault="00541AC4">
      <w:pPr>
        <w:spacing w:before="6" w:line="100" w:lineRule="exact"/>
        <w:rPr>
          <w:sz w:val="11"/>
          <w:szCs w:val="11"/>
        </w:rPr>
      </w:pPr>
    </w:p>
    <w:p w:rsidR="00541AC4" w:rsidRDefault="00E81884">
      <w:pPr>
        <w:ind w:left="223"/>
        <w:rPr>
          <w:sz w:val="16"/>
          <w:szCs w:val="16"/>
        </w:rPr>
      </w:pPr>
      <w:r>
        <w:rPr>
          <w:sz w:val="16"/>
          <w:szCs w:val="16"/>
        </w:rPr>
        <w:t>A. Winery tour</w:t>
      </w:r>
    </w:p>
    <w:p w:rsidR="00541AC4" w:rsidRDefault="00E81884">
      <w:pPr>
        <w:spacing w:before="50"/>
        <w:ind w:left="223"/>
        <w:rPr>
          <w:rFonts w:ascii="Calibri" w:eastAsia="Calibri" w:hAnsi="Calibri" w:cs="Calibri"/>
          <w:sz w:val="16"/>
          <w:szCs w:val="16"/>
        </w:rPr>
      </w:pPr>
      <w:r>
        <w:pict>
          <v:group id="_x0000_s1618" style="position:absolute;left:0;text-align:left;margin-left:59.35pt;margin-top:-28.55pt;width:94.55pt;height:77.6pt;z-index:-1061;mso-position-horizontal-relative:page" coordorigin="1187,-571" coordsize="1891,1552">
            <v:shape id="_x0000_s1635" style="position:absolute;left:1207;top:-551;width:1347;height:0" coordorigin="1207,-551" coordsize="1347,0" path="m1207,-551r1347,e" filled="f" strokeweight="1.06pt">
              <v:path arrowok="t"/>
            </v:shape>
            <v:shape id="_x0000_s1634" style="position:absolute;left:2554;top:-551;width:19;height:0" coordorigin="2554,-551" coordsize="19,0" path="m2554,-551r19,e" filled="f" strokeweight="1.06pt">
              <v:path arrowok="t"/>
            </v:shape>
            <v:shape id="_x0000_s1633" style="position:absolute;left:2573;top:-551;width:485;height:0" coordorigin="2573,-551" coordsize="485,0" path="m2573,-551r485,e" filled="f" strokeweight="1.06pt">
              <v:path arrowok="t"/>
            </v:shape>
            <v:shape id="_x0000_s1632" style="position:absolute;left:1207;top:-243;width:1347;height:0" coordorigin="1207,-243" coordsize="1347,0" path="m1207,-243r1347,e" filled="f" strokeweight=".34pt">
              <v:path arrowok="t"/>
            </v:shape>
            <v:shape id="_x0000_s1631" style="position:absolute;left:2559;top:-243;width:499;height:0" coordorigin="2559,-243" coordsize="499,0" path="m2559,-243r499,e" filled="f" strokeweight=".34pt">
              <v:path arrowok="t"/>
            </v:shape>
            <v:shape id="_x0000_s1630" style="position:absolute;left:1207;top:57;width:1347;height:0" coordorigin="1207,57" coordsize="1347,0" path="m1207,57r1347,e" filled="f" strokeweight=".34pt">
              <v:path arrowok="t"/>
            </v:shape>
            <v:shape id="_x0000_s1629" style="position:absolute;left:2559;top:57;width:499;height:0" coordorigin="2559,57" coordsize="499,0" path="m2559,57r499,e" filled="f" strokeweight=".34pt">
              <v:path arrowok="t"/>
            </v:shape>
            <v:shape id="_x0000_s1628" style="position:absolute;left:1207;top:354;width:1347;height:0" coordorigin="1207,354" coordsize="1347,0" path="m1207,354r1347,e" filled="f" strokeweight=".34pt">
              <v:path arrowok="t"/>
            </v:shape>
            <v:shape id="_x0000_s1627" style="position:absolute;left:2559;top:354;width:499;height:0" coordorigin="2559,354" coordsize="499,0" path="m2559,354r499,e" filled="f" strokeweight=".34pt">
              <v:path arrowok="t"/>
            </v:shape>
            <v:shape id="_x0000_s1626" style="position:absolute;left:1207;top:654;width:1347;height:0" coordorigin="1207,654" coordsize="1347,0" path="m1207,654r1347,e" filled="f" strokeweight=".34pt">
              <v:path arrowok="t"/>
            </v:shape>
            <v:shape id="_x0000_s1625" style="position:absolute;left:2559;top:654;width:499;height:0" coordorigin="2559,654" coordsize="499,0" path="m2559,654r499,e" filled="f" strokeweight=".34pt">
              <v:path arrowok="t"/>
            </v:shape>
            <v:shape id="_x0000_s1624" style="position:absolute;left:1198;top:-560;width:0;height:1531" coordorigin="1198,-560" coordsize="0,1531" path="m1198,-560r,1531e" filled="f" strokeweight="1.06pt">
              <v:path arrowok="t"/>
            </v:shape>
            <v:shape id="_x0000_s1623" style="position:absolute;left:1207;top:961;width:1347;height:0" coordorigin="1207,961" coordsize="1347,0" path="m1207,961r1347,e" filled="f" strokeweight=".37392mm">
              <v:path arrowok="t"/>
            </v:shape>
            <v:shape id="_x0000_s1622" style="position:absolute;left:2556;top:-516;width:0;height:1468" coordorigin="2556,-516" coordsize="0,1468" path="m2556,-516r,1468e" filled="f" strokeweight=".34pt">
              <v:path arrowok="t"/>
            </v:shape>
            <v:shape id="_x0000_s1621" style="position:absolute;left:2554;top:961;width:19;height:0" coordorigin="2554,961" coordsize="19,0" path="m2554,961r19,e" filled="f" strokeweight=".37392mm">
              <v:path arrowok="t"/>
            </v:shape>
            <v:shape id="_x0000_s1620" style="position:absolute;left:2573;top:961;width:485;height:0" coordorigin="2573,961" coordsize="485,0" path="m2573,961r485,e" filled="f" strokeweight=".37392mm">
              <v:path arrowok="t"/>
            </v:shape>
            <v:shape id="_x0000_s1619" style="position:absolute;left:3068;top:-560;width:0;height:1531" coordorigin="3068,-560" coordsize="0,1531" path="m3068,-560r,1531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541AC4">
      <w:pPr>
        <w:spacing w:before="4" w:line="100" w:lineRule="exact"/>
        <w:rPr>
          <w:sz w:val="11"/>
          <w:szCs w:val="11"/>
        </w:rPr>
      </w:pPr>
    </w:p>
    <w:p w:rsidR="00541AC4" w:rsidRDefault="00E81884">
      <w:pPr>
        <w:ind w:left="223"/>
        <w:rPr>
          <w:sz w:val="16"/>
          <w:szCs w:val="16"/>
        </w:rPr>
      </w:pPr>
      <w:r>
        <w:rPr>
          <w:sz w:val="16"/>
          <w:szCs w:val="16"/>
        </w:rPr>
        <w:t>C. Movie night</w:t>
      </w:r>
    </w:p>
    <w:p w:rsidR="00541AC4" w:rsidRDefault="00E81884">
      <w:pPr>
        <w:spacing w:before="50" w:line="240" w:lineRule="exact"/>
        <w:ind w:left="223"/>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1</w:t>
      </w:r>
    </w:p>
    <w:p w:rsidR="00541AC4" w:rsidRDefault="00541AC4">
      <w:pPr>
        <w:spacing w:before="7"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line="288" w:lineRule="auto"/>
        <w:ind w:left="113" w:right="189"/>
        <w:rPr>
          <w:sz w:val="24"/>
          <w:szCs w:val="24"/>
        </w:rPr>
      </w:pPr>
      <w:r>
        <w:rPr>
          <w:sz w:val="24"/>
          <w:szCs w:val="24"/>
        </w:rPr>
        <w:t>In the above example, the voter has selected a museum visit as their first preference, then ten pin</w:t>
      </w:r>
      <w:r>
        <w:rPr>
          <w:sz w:val="24"/>
          <w:szCs w:val="24"/>
        </w:rPr>
        <w:t xml:space="preserve"> bowling as their second preference. They have not expressed a third or fourth preference because they’re not interested in any of the remaining options or don’t care which of them wins the election if they can’t have their first or second choice.</w:t>
      </w:r>
    </w:p>
    <w:p w:rsidR="00541AC4" w:rsidRDefault="00541AC4">
      <w:pPr>
        <w:spacing w:before="4" w:line="140" w:lineRule="exact"/>
        <w:rPr>
          <w:sz w:val="14"/>
          <w:szCs w:val="14"/>
        </w:rPr>
      </w:pPr>
    </w:p>
    <w:p w:rsidR="00541AC4" w:rsidRDefault="00E81884">
      <w:pPr>
        <w:spacing w:line="287" w:lineRule="auto"/>
        <w:ind w:left="113" w:right="104"/>
        <w:rPr>
          <w:sz w:val="24"/>
          <w:szCs w:val="24"/>
        </w:rPr>
        <w:sectPr w:rsidR="00541AC4">
          <w:headerReference w:type="default" r:id="rId7"/>
          <w:footerReference w:type="default" r:id="rId8"/>
          <w:pgSz w:w="11920" w:h="16840"/>
          <w:pgMar w:top="1620" w:right="1020" w:bottom="280" w:left="1020" w:header="828" w:footer="1179" w:gutter="0"/>
          <w:pgNumType w:start="1"/>
          <w:cols w:space="720"/>
        </w:sectPr>
      </w:pPr>
      <w:r>
        <w:rPr>
          <w:sz w:val="24"/>
          <w:szCs w:val="24"/>
        </w:rPr>
        <w:t xml:space="preserve">In our election, we are only selecting one winner. The rule we will apply is that the winner is the candidate that has more </w:t>
      </w:r>
      <w:proofErr w:type="spellStart"/>
      <w:r>
        <w:rPr>
          <w:sz w:val="24"/>
          <w:szCs w:val="24"/>
        </w:rPr>
        <w:t>that</w:t>
      </w:r>
      <w:proofErr w:type="spellEnd"/>
      <w:r>
        <w:rPr>
          <w:sz w:val="24"/>
          <w:szCs w:val="24"/>
        </w:rPr>
        <w:t xml:space="preserve"> half </w:t>
      </w:r>
      <w:r>
        <w:rPr>
          <w:sz w:val="24"/>
          <w:szCs w:val="24"/>
        </w:rPr>
        <w:t>of the available votes. To start out the counting, we allocate ballot papers to each candidate according to the first preference written on it. At this point it is possible that no candidate has more than half the number of available votes (called the quot</w:t>
      </w:r>
      <w:r>
        <w:rPr>
          <w:sz w:val="24"/>
          <w:szCs w:val="24"/>
        </w:rPr>
        <w:t>a) yet. To resolve this, we find the candidate (or candidates if there are more than one with the same number of votes) with the least number of votes and eliminate them from the election. When a candidate is</w:t>
      </w:r>
    </w:p>
    <w:p w:rsidR="00541AC4" w:rsidRDefault="00541AC4">
      <w:pPr>
        <w:spacing w:before="6" w:line="240" w:lineRule="exact"/>
        <w:rPr>
          <w:sz w:val="24"/>
          <w:szCs w:val="24"/>
        </w:rPr>
      </w:pPr>
    </w:p>
    <w:p w:rsidR="00541AC4" w:rsidRDefault="00E81884">
      <w:pPr>
        <w:spacing w:before="29" w:line="288" w:lineRule="auto"/>
        <w:ind w:left="113" w:right="923"/>
        <w:jc w:val="both"/>
        <w:rPr>
          <w:sz w:val="24"/>
          <w:szCs w:val="24"/>
        </w:rPr>
      </w:pPr>
      <w:proofErr w:type="gramStart"/>
      <w:r>
        <w:rPr>
          <w:sz w:val="24"/>
          <w:szCs w:val="24"/>
        </w:rPr>
        <w:t>eliminated</w:t>
      </w:r>
      <w:proofErr w:type="gramEnd"/>
      <w:r>
        <w:rPr>
          <w:sz w:val="24"/>
          <w:szCs w:val="24"/>
        </w:rPr>
        <w:t>, all the ballot papers that have been assigned to them are re-allocated to the next available preference on each of those ballot papers. This process repeats in rounds until one candidate has more than half of the available votes.</w:t>
      </w:r>
    </w:p>
    <w:p w:rsidR="00541AC4" w:rsidRDefault="00541AC4">
      <w:pPr>
        <w:spacing w:before="4" w:line="140" w:lineRule="exact"/>
        <w:rPr>
          <w:sz w:val="14"/>
          <w:szCs w:val="14"/>
        </w:rPr>
      </w:pPr>
    </w:p>
    <w:p w:rsidR="00541AC4" w:rsidRDefault="00E81884">
      <w:pPr>
        <w:ind w:left="113" w:right="3989"/>
        <w:jc w:val="both"/>
        <w:rPr>
          <w:sz w:val="24"/>
          <w:szCs w:val="24"/>
        </w:rPr>
      </w:pPr>
      <w:r>
        <w:rPr>
          <w:sz w:val="24"/>
          <w:szCs w:val="24"/>
        </w:rPr>
        <w:t>There are a f</w:t>
      </w:r>
      <w:r>
        <w:rPr>
          <w:sz w:val="24"/>
          <w:szCs w:val="24"/>
        </w:rPr>
        <w:t>ew special rules and edge cases to be aware of:</w:t>
      </w:r>
    </w:p>
    <w:p w:rsidR="00541AC4" w:rsidRDefault="00541AC4">
      <w:pPr>
        <w:spacing w:before="4" w:line="180" w:lineRule="exact"/>
        <w:rPr>
          <w:sz w:val="19"/>
          <w:szCs w:val="19"/>
        </w:rPr>
      </w:pPr>
    </w:p>
    <w:p w:rsidR="00541AC4" w:rsidRDefault="00E81884">
      <w:pPr>
        <w:spacing w:line="288" w:lineRule="auto"/>
        <w:ind w:left="833" w:right="172" w:hanging="360"/>
        <w:rPr>
          <w:sz w:val="24"/>
          <w:szCs w:val="24"/>
        </w:rPr>
      </w:pPr>
      <w:r>
        <w:rPr>
          <w:sz w:val="24"/>
          <w:szCs w:val="24"/>
        </w:rPr>
        <w:t>1)   A ballot paper can become ‘exhausted’ if it has already been assigned to all of the candidates for which a preference has been provided or if all of the preferences voted for on</w:t>
      </w:r>
      <w:r>
        <w:rPr>
          <w:sz w:val="24"/>
          <w:szCs w:val="24"/>
        </w:rPr>
        <w:t xml:space="preserve"> the ballot paper have already been eliminated. When a ballot paper is exhausted, it can no longer be assigned to anyone, so the number of votes that are required to win the election (the quota) must be re-calculated.</w:t>
      </w:r>
    </w:p>
    <w:p w:rsidR="00541AC4" w:rsidRDefault="00541AC4">
      <w:pPr>
        <w:spacing w:before="1" w:line="140" w:lineRule="exact"/>
        <w:rPr>
          <w:sz w:val="14"/>
          <w:szCs w:val="14"/>
        </w:rPr>
      </w:pPr>
    </w:p>
    <w:p w:rsidR="00541AC4" w:rsidRDefault="00E81884">
      <w:pPr>
        <w:spacing w:line="288" w:lineRule="auto"/>
        <w:ind w:left="833" w:right="450" w:hanging="360"/>
        <w:rPr>
          <w:sz w:val="24"/>
          <w:szCs w:val="24"/>
        </w:rPr>
      </w:pPr>
      <w:r>
        <w:rPr>
          <w:sz w:val="24"/>
          <w:szCs w:val="24"/>
        </w:rPr>
        <w:t>2)   If there is a tie between two or</w:t>
      </w:r>
      <w:r>
        <w:rPr>
          <w:sz w:val="24"/>
          <w:szCs w:val="24"/>
        </w:rPr>
        <w:t xml:space="preserve"> more leading candidates and there are no other candidates that can be eliminated, one candidate should be chosen at random for elimination.</w:t>
      </w:r>
    </w:p>
    <w:p w:rsidR="00541AC4" w:rsidRDefault="00541AC4">
      <w:pPr>
        <w:spacing w:before="3" w:line="200" w:lineRule="exact"/>
      </w:pPr>
    </w:p>
    <w:p w:rsidR="00541AC4" w:rsidRDefault="00E81884">
      <w:pPr>
        <w:ind w:left="113" w:right="8584"/>
        <w:jc w:val="both"/>
        <w:rPr>
          <w:rFonts w:ascii="Arial" w:eastAsia="Arial" w:hAnsi="Arial" w:cs="Arial"/>
          <w:sz w:val="29"/>
          <w:szCs w:val="29"/>
        </w:rPr>
      </w:pPr>
      <w:r>
        <w:rPr>
          <w:rFonts w:ascii="Arial" w:eastAsia="Arial" w:hAnsi="Arial" w:cs="Arial"/>
          <w:i/>
          <w:sz w:val="29"/>
          <w:szCs w:val="29"/>
        </w:rPr>
        <w:t>Example</w:t>
      </w:r>
    </w:p>
    <w:p w:rsidR="00541AC4" w:rsidRDefault="00541AC4">
      <w:pPr>
        <w:spacing w:line="120" w:lineRule="exact"/>
        <w:rPr>
          <w:sz w:val="12"/>
          <w:szCs w:val="12"/>
        </w:rPr>
      </w:pPr>
    </w:p>
    <w:p w:rsidR="00541AC4" w:rsidRDefault="00E81884">
      <w:pPr>
        <w:ind w:left="113" w:right="495"/>
        <w:jc w:val="both"/>
        <w:rPr>
          <w:sz w:val="24"/>
          <w:szCs w:val="24"/>
        </w:rPr>
      </w:pPr>
      <w:r>
        <w:rPr>
          <w:sz w:val="24"/>
          <w:szCs w:val="24"/>
        </w:rPr>
        <w:t>Suppose that we have four candidates to choose from. The (empty) ballot paper might look like:</w:t>
      </w:r>
    </w:p>
    <w:p w:rsidR="00541AC4" w:rsidRDefault="00541AC4">
      <w:pPr>
        <w:spacing w:before="12" w:line="260" w:lineRule="exact"/>
        <w:rPr>
          <w:sz w:val="26"/>
          <w:szCs w:val="26"/>
        </w:rPr>
      </w:pPr>
    </w:p>
    <w:p w:rsidR="00541AC4" w:rsidRDefault="00E81884">
      <w:pPr>
        <w:ind w:left="223"/>
        <w:rPr>
          <w:sz w:val="16"/>
          <w:szCs w:val="16"/>
        </w:rPr>
      </w:pPr>
      <w:r>
        <w:rPr>
          <w:b/>
          <w:sz w:val="16"/>
          <w:szCs w:val="16"/>
        </w:rPr>
        <w:t>Candidate</w:t>
      </w:r>
      <w:r>
        <w:rPr>
          <w:b/>
          <w:sz w:val="16"/>
          <w:szCs w:val="16"/>
        </w:rPr>
        <w:t xml:space="preserve">                 Vote</w:t>
      </w:r>
    </w:p>
    <w:p w:rsidR="00541AC4" w:rsidRDefault="00541AC4">
      <w:pPr>
        <w:spacing w:before="4" w:line="100" w:lineRule="exact"/>
        <w:rPr>
          <w:sz w:val="11"/>
          <w:szCs w:val="11"/>
        </w:rPr>
      </w:pPr>
    </w:p>
    <w:p w:rsidR="00541AC4" w:rsidRDefault="00E81884">
      <w:pPr>
        <w:ind w:left="223"/>
        <w:rPr>
          <w:sz w:val="16"/>
          <w:szCs w:val="16"/>
        </w:rPr>
      </w:pPr>
      <w:r>
        <w:rPr>
          <w:sz w:val="16"/>
          <w:szCs w:val="16"/>
        </w:rPr>
        <w:t>A. Winery tour</w:t>
      </w:r>
    </w:p>
    <w:p w:rsidR="00541AC4" w:rsidRDefault="00541AC4">
      <w:pPr>
        <w:spacing w:before="6" w:line="100" w:lineRule="exact"/>
        <w:rPr>
          <w:sz w:val="11"/>
          <w:szCs w:val="11"/>
        </w:rPr>
      </w:pPr>
    </w:p>
    <w:p w:rsidR="00541AC4" w:rsidRDefault="00E81884">
      <w:pPr>
        <w:ind w:left="223"/>
        <w:rPr>
          <w:sz w:val="16"/>
          <w:szCs w:val="16"/>
        </w:rPr>
      </w:pPr>
      <w:r>
        <w:pict>
          <v:group id="_x0000_s1600" style="position:absolute;left:0;text-align:left;margin-left:59.35pt;margin-top:-34.2pt;width:94.55pt;height:77.5pt;z-index:-1060;mso-position-horizontal-relative:page" coordorigin="1187,-684" coordsize="1891,1550">
            <v:shape id="_x0000_s1617" style="position:absolute;left:1207;top:-664;width:1347;height:0" coordorigin="1207,-664" coordsize="1347,0" path="m1207,-664r1347,e" filled="f" strokeweight="1.06pt">
              <v:path arrowok="t"/>
            </v:shape>
            <v:shape id="_x0000_s1616" style="position:absolute;left:2554;top:-664;width:19;height:0" coordorigin="2554,-664" coordsize="19,0" path="m2554,-664r19,e" filled="f" strokeweight="1.06pt">
              <v:path arrowok="t"/>
            </v:shape>
            <v:shape id="_x0000_s1615" style="position:absolute;left:2573;top:-664;width:485;height:0" coordorigin="2573,-664" coordsize="485,0" path="m2573,-664r485,e" filled="f" strokeweight="1.06pt">
              <v:path arrowok="t"/>
            </v:shape>
            <v:shape id="_x0000_s1614" style="position:absolute;left:1207;top:-357;width:1347;height:0" coordorigin="1207,-357" coordsize="1347,0" path="m1207,-357r1347,e" filled="f" strokeweight=".34pt">
              <v:path arrowok="t"/>
            </v:shape>
            <v:shape id="_x0000_s1613" style="position:absolute;left:2559;top:-357;width:499;height:0" coordorigin="2559,-357" coordsize="499,0" path="m2559,-357r499,e" filled="f" strokeweight=".34pt">
              <v:path arrowok="t"/>
            </v:shape>
            <v:shape id="_x0000_s1612" style="position:absolute;left:1207;top:-59;width:1347;height:0" coordorigin="1207,-59" coordsize="1347,0" path="m1207,-59r1347,e" filled="f" strokeweight=".34pt">
              <v:path arrowok="t"/>
            </v:shape>
            <v:shape id="_x0000_s1611" style="position:absolute;left:2559;top:-59;width:499;height:0" coordorigin="2559,-59" coordsize="499,0" path="m2559,-59r499,e" filled="f" strokeweight=".34pt">
              <v:path arrowok="t"/>
            </v:shape>
            <v:shape id="_x0000_s1610" style="position:absolute;left:1207;top:241;width:1347;height:0" coordorigin="1207,241" coordsize="1347,0" path="m1207,241r1347,e" filled="f" strokeweight=".34pt">
              <v:path arrowok="t"/>
            </v:shape>
            <v:shape id="_x0000_s1609" style="position:absolute;left:2559;top:241;width:499;height:0" coordorigin="2559,241" coordsize="499,0" path="m2559,241r499,e" filled="f" strokeweight=".34pt">
              <v:path arrowok="t"/>
            </v:shape>
            <v:shape id="_x0000_s1608" style="position:absolute;left:1207;top:538;width:1347;height:0" coordorigin="1207,538" coordsize="1347,0" path="m1207,538r1347,e" filled="f" strokeweight=".34pt">
              <v:path arrowok="t"/>
            </v:shape>
            <v:shape id="_x0000_s1607" style="position:absolute;left:2559;top:538;width:499;height:0" coordorigin="2559,538" coordsize="499,0" path="m2559,538r499,e" filled="f" strokeweight=".34pt">
              <v:path arrowok="t"/>
            </v:shape>
            <v:shape id="_x0000_s1606" style="position:absolute;left:1198;top:-674;width:0;height:1529" coordorigin="1198,-674" coordsize="0,1529" path="m1198,-674r,1529e" filled="f" strokeweight="1.06pt">
              <v:path arrowok="t"/>
            </v:shape>
            <v:shape id="_x0000_s1605" style="position:absolute;left:1207;top:845;width:1347;height:0" coordorigin="1207,845" coordsize="1347,0" path="m1207,845r1347,e" filled="f" strokeweight="1.06pt">
              <v:path arrowok="t"/>
            </v:shape>
            <v:shape id="_x0000_s1604" style="position:absolute;left:2556;top:-629;width:0;height:1465" coordorigin="2556,-629" coordsize="0,1465" path="m2556,-629r,1465e" filled="f" strokeweight=".34pt">
              <v:path arrowok="t"/>
            </v:shape>
            <v:shape id="_x0000_s1603" style="position:absolute;left:2554;top:845;width:19;height:0" coordorigin="2554,845" coordsize="19,0" path="m2554,845r19,e" filled="f" strokeweight="1.06pt">
              <v:path arrowok="t"/>
            </v:shape>
            <v:shape id="_x0000_s1602" style="position:absolute;left:2573;top:845;width:485;height:0" coordorigin="2573,845" coordsize="485,0" path="m2573,845r485,e" filled="f" strokeweight="1.06pt">
              <v:path arrowok="t"/>
            </v:shape>
            <v:shape id="_x0000_s1601" style="position:absolute;left:3068;top:-674;width:0;height:1529" coordorigin="3068,-674" coordsize="0,1529" path="m3068,-674r,1529e" filled="f" strokeweight="1.06pt">
              <v:path arrowok="t"/>
            </v:shape>
            <w10:wrap anchorx="page"/>
          </v:group>
        </w:pict>
      </w:r>
      <w:r>
        <w:rPr>
          <w:sz w:val="16"/>
          <w:szCs w:val="16"/>
        </w:rPr>
        <w:t>B. Ten pin bowling</w:t>
      </w:r>
    </w:p>
    <w:p w:rsidR="00541AC4" w:rsidRDefault="00541AC4">
      <w:pPr>
        <w:spacing w:before="4" w:line="100" w:lineRule="exact"/>
        <w:rPr>
          <w:sz w:val="11"/>
          <w:szCs w:val="11"/>
        </w:rPr>
      </w:pPr>
    </w:p>
    <w:p w:rsidR="00541AC4" w:rsidRDefault="00E81884">
      <w:pPr>
        <w:ind w:left="223"/>
        <w:rPr>
          <w:sz w:val="16"/>
          <w:szCs w:val="16"/>
        </w:rPr>
      </w:pPr>
      <w:r>
        <w:rPr>
          <w:sz w:val="16"/>
          <w:szCs w:val="16"/>
        </w:rPr>
        <w:t>C. Movie night</w:t>
      </w:r>
    </w:p>
    <w:p w:rsidR="00541AC4" w:rsidRDefault="00541AC4">
      <w:pPr>
        <w:spacing w:before="6" w:line="100" w:lineRule="exact"/>
        <w:rPr>
          <w:sz w:val="11"/>
          <w:szCs w:val="11"/>
        </w:rPr>
      </w:pPr>
    </w:p>
    <w:p w:rsidR="00541AC4" w:rsidRDefault="00E81884">
      <w:pPr>
        <w:spacing w:line="180" w:lineRule="exact"/>
        <w:ind w:left="223"/>
        <w:rPr>
          <w:sz w:val="16"/>
          <w:szCs w:val="16"/>
        </w:rPr>
      </w:pPr>
      <w:r>
        <w:rPr>
          <w:sz w:val="16"/>
          <w:szCs w:val="16"/>
        </w:rPr>
        <w:t>D. Museum visit</w:t>
      </w:r>
    </w:p>
    <w:p w:rsidR="00541AC4" w:rsidRDefault="00541AC4">
      <w:pPr>
        <w:spacing w:before="10"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line="260" w:lineRule="exact"/>
        <w:ind w:left="113"/>
        <w:rPr>
          <w:sz w:val="24"/>
          <w:szCs w:val="24"/>
        </w:rPr>
      </w:pPr>
      <w:r>
        <w:rPr>
          <w:position w:val="-1"/>
          <w:sz w:val="24"/>
          <w:szCs w:val="24"/>
        </w:rPr>
        <w:t>After all the ballot papers have been filled out by voters, we might have the following:</w:t>
      </w:r>
    </w:p>
    <w:p w:rsidR="00541AC4" w:rsidRDefault="00541AC4">
      <w:pPr>
        <w:spacing w:before="3" w:line="100" w:lineRule="exact"/>
        <w:rPr>
          <w:sz w:val="11"/>
          <w:szCs w:val="11"/>
        </w:rPr>
      </w:pPr>
    </w:p>
    <w:p w:rsidR="00541AC4" w:rsidRDefault="00541AC4">
      <w:pPr>
        <w:spacing w:line="200" w:lineRule="exact"/>
      </w:pPr>
    </w:p>
    <w:p w:rsidR="00541AC4" w:rsidRDefault="00541AC4">
      <w:pPr>
        <w:spacing w:line="200" w:lineRule="exact"/>
        <w:sectPr w:rsidR="00541AC4">
          <w:pgSz w:w="11920" w:h="16840"/>
          <w:pgMar w:top="1620" w:right="1020" w:bottom="280" w:left="1020" w:header="828" w:footer="1179" w:gutter="0"/>
          <w:cols w:space="720"/>
        </w:sectPr>
      </w:pPr>
    </w:p>
    <w:p w:rsidR="00541AC4" w:rsidRDefault="00E81884">
      <w:pPr>
        <w:spacing w:before="40"/>
        <w:ind w:left="168" w:right="-57"/>
        <w:rPr>
          <w:sz w:val="16"/>
          <w:szCs w:val="16"/>
        </w:rPr>
      </w:pPr>
      <w:r>
        <w:rPr>
          <w:b/>
          <w:sz w:val="16"/>
          <w:szCs w:val="16"/>
        </w:rPr>
        <w:lastRenderedPageBreak/>
        <w:t>Candidate                 Vote</w:t>
      </w:r>
    </w:p>
    <w:p w:rsidR="00541AC4" w:rsidRDefault="00E81884">
      <w:pPr>
        <w:spacing w:before="47"/>
        <w:ind w:left="168"/>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1</w:t>
      </w:r>
    </w:p>
    <w:p w:rsidR="00541AC4" w:rsidRDefault="00E81884">
      <w:pPr>
        <w:spacing w:before="50"/>
        <w:ind w:left="168"/>
        <w:rPr>
          <w:rFonts w:ascii="Calibri" w:eastAsia="Calibri" w:hAnsi="Calibri" w:cs="Calibri"/>
          <w:sz w:val="16"/>
          <w:szCs w:val="16"/>
        </w:rPr>
      </w:pPr>
      <w:r>
        <w:pict>
          <v:group id="_x0000_s1582" style="position:absolute;left:0;text-align:left;margin-left:56.6pt;margin-top:-28.4pt;width:94.55pt;height:77.5pt;z-index:-1059;mso-position-horizontal-relative:page" coordorigin="1132,-568" coordsize="1891,1550">
            <v:shape id="_x0000_s1599" style="position:absolute;left:1152;top:-548;width:1347;height:0" coordorigin="1152,-548" coordsize="1347,0" path="m1152,-548r1347,e" filled="f" strokeweight="1.06pt">
              <v:path arrowok="t"/>
            </v:shape>
            <v:shape id="_x0000_s1598" style="position:absolute;left:2499;top:-548;width:19;height:0" coordorigin="2499,-548" coordsize="19,0" path="m2499,-548r19,e" filled="f" strokeweight="1.06pt">
              <v:path arrowok="t"/>
            </v:shape>
            <v:shape id="_x0000_s1597" style="position:absolute;left:2518;top:-548;width:485;height:0" coordorigin="2518,-548" coordsize="485,0" path="m2518,-548r485,e" filled="f" strokeweight="1.06pt">
              <v:path arrowok="t"/>
            </v:shape>
            <v:shape id="_x0000_s1596" style="position:absolute;left:1152;top:-241;width:1347;height:0" coordorigin="1152,-241" coordsize="1347,0" path="m1152,-241r1347,e" filled="f" strokeweight=".34pt">
              <v:path arrowok="t"/>
            </v:shape>
            <v:shape id="_x0000_s1595" style="position:absolute;left:2504;top:-241;width:499;height:0" coordorigin="2504,-241" coordsize="499,0" path="m2504,-241r499,e" filled="f" strokeweight=".34pt">
              <v:path arrowok="t"/>
            </v:shape>
            <v:shape id="_x0000_s1594" style="position:absolute;left:1152;top:57;width:1347;height:0" coordorigin="1152,57" coordsize="1347,0" path="m1152,57r1347,e" filled="f" strokeweight=".34pt">
              <v:path arrowok="t"/>
            </v:shape>
            <v:shape id="_x0000_s1593" style="position:absolute;left:2504;top:57;width:499;height:0" coordorigin="2504,57" coordsize="499,0" path="m2504,57r499,e" filled="f" strokeweight=".34pt">
              <v:path arrowok="t"/>
            </v:shape>
            <v:shape id="_x0000_s1592" style="position:absolute;left:1152;top:357;width:1347;height:0" coordorigin="1152,357" coordsize="1347,0" path="m1152,357r1347,e" filled="f" strokeweight=".34pt">
              <v:path arrowok="t"/>
            </v:shape>
            <v:shape id="_x0000_s1591" style="position:absolute;left:2504;top:357;width:499;height:0" coordorigin="2504,357" coordsize="499,0" path="m2504,357r499,e" filled="f" strokeweight=".34pt">
              <v:path arrowok="t"/>
            </v:shape>
            <v:shape id="_x0000_s1590" style="position:absolute;left:1152;top:657;width:1347;height:0" coordorigin="1152,657" coordsize="1347,0" path="m1152,657r1347,e" filled="f" strokeweight=".34pt">
              <v:path arrowok="t"/>
            </v:shape>
            <v:shape id="_x0000_s1589" style="position:absolute;left:2504;top:657;width:499;height:0" coordorigin="2504,657" coordsize="499,0" path="m2504,657r499,e" filled="f" strokeweight=".34pt">
              <v:path arrowok="t"/>
            </v:shape>
            <v:shape id="_x0000_s1588" style="position:absolute;left:1142;top:-558;width:0;height:1529" coordorigin="1142,-558" coordsize="0,1529" path="m1142,-558r,1529e" filled="f" strokeweight="1.06pt">
              <v:path arrowok="t"/>
            </v:shape>
            <v:shape id="_x0000_s1587" style="position:absolute;left:1152;top:961;width:1347;height:0" coordorigin="1152,961" coordsize="1347,0" path="m1152,961r1347,e" filled="f" strokeweight="1.06pt">
              <v:path arrowok="t"/>
            </v:shape>
            <v:shape id="_x0000_s1586" style="position:absolute;left:2501;top:-513;width:0;height:1465" coordorigin="2501,-513" coordsize="0,1465" path="m2501,-513r,1465e" filled="f" strokeweight=".34pt">
              <v:path arrowok="t"/>
            </v:shape>
            <v:shape id="_x0000_s1585" style="position:absolute;left:2499;top:961;width:19;height:0" coordorigin="2499,961" coordsize="19,0" path="m2499,961r19,e" filled="f" strokeweight="1.06pt">
              <v:path arrowok="t"/>
            </v:shape>
            <v:shape id="_x0000_s1584" style="position:absolute;left:2518;top:961;width:485;height:0" coordorigin="2518,961" coordsize="485,0" path="m2518,961r485,e" filled="f" strokeweight="1.06pt">
              <v:path arrowok="t"/>
            </v:shape>
            <v:shape id="_x0000_s1583" style="position:absolute;left:3012;top:-558;width:0;height:1529" coordorigin="3012,-558" coordsize="0,1529" path="m3012,-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50"/>
        <w:ind w:left="16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4</w:t>
      </w:r>
    </w:p>
    <w:p w:rsidR="00541AC4" w:rsidRDefault="00E81884">
      <w:pPr>
        <w:spacing w:before="47" w:line="240" w:lineRule="exact"/>
        <w:ind w:left="168"/>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50"/>
        <w:rPr>
          <w:rFonts w:ascii="Calibri" w:eastAsia="Calibri" w:hAnsi="Calibri" w:cs="Calibri"/>
          <w:sz w:val="16"/>
          <w:szCs w:val="16"/>
        </w:rPr>
      </w:pPr>
      <w:r>
        <w:pict>
          <v:group id="_x0000_s1564" style="position:absolute;margin-left:177.1pt;margin-top:-28.4pt;width:94.55pt;height:77.5pt;z-index:-1058;mso-position-horizontal-relative:page" coordorigin="3542,-568" coordsize="1891,1550">
            <v:shape id="_x0000_s1581" style="position:absolute;left:3562;top:-548;width:1347;height:0" coordorigin="3562,-548" coordsize="1347,0" path="m3562,-548r1347,e" filled="f" strokeweight="1.06pt">
              <v:path arrowok="t"/>
            </v:shape>
            <v:shape id="_x0000_s1580" style="position:absolute;left:4909;top:-548;width:19;height:0" coordorigin="4909,-548" coordsize="19,0" path="m4909,-548r19,e" filled="f" strokeweight="1.06pt">
              <v:path arrowok="t"/>
            </v:shape>
            <v:shape id="_x0000_s1579" style="position:absolute;left:4928;top:-548;width:485;height:0" coordorigin="4928,-548" coordsize="485,0" path="m4928,-548r485,e" filled="f" strokeweight="1.06pt">
              <v:path arrowok="t"/>
            </v:shape>
            <v:shape id="_x0000_s1578" style="position:absolute;left:3562;top:-241;width:1347;height:0" coordorigin="3562,-241" coordsize="1347,0" path="m3562,-241r1347,e" filled="f" strokeweight=".34pt">
              <v:path arrowok="t"/>
            </v:shape>
            <v:shape id="_x0000_s1577" style="position:absolute;left:4914;top:-241;width:499;height:0" coordorigin="4914,-241" coordsize="499,0" path="m4914,-241r499,e" filled="f" strokeweight=".34pt">
              <v:path arrowok="t"/>
            </v:shape>
            <v:shape id="_x0000_s1576" style="position:absolute;left:3562;top:57;width:1347;height:0" coordorigin="3562,57" coordsize="1347,0" path="m3562,57r1347,e" filled="f" strokeweight=".34pt">
              <v:path arrowok="t"/>
            </v:shape>
            <v:shape id="_x0000_s1575" style="position:absolute;left:4914;top:57;width:499;height:0" coordorigin="4914,57" coordsize="499,0" path="m4914,57r499,e" filled="f" strokeweight=".34pt">
              <v:path arrowok="t"/>
            </v:shape>
            <v:shape id="_x0000_s1574" style="position:absolute;left:3562;top:357;width:1347;height:0" coordorigin="3562,357" coordsize="1347,0" path="m3562,357r1347,e" filled="f" strokeweight=".34pt">
              <v:path arrowok="t"/>
            </v:shape>
            <v:shape id="_x0000_s1573" style="position:absolute;left:4914;top:357;width:499;height:0" coordorigin="4914,357" coordsize="499,0" path="m4914,357r499,e" filled="f" strokeweight=".34pt">
              <v:path arrowok="t"/>
            </v:shape>
            <v:shape id="_x0000_s1572" style="position:absolute;left:3562;top:657;width:1347;height:0" coordorigin="3562,657" coordsize="1347,0" path="m3562,657r1347,e" filled="f" strokeweight=".34pt">
              <v:path arrowok="t"/>
            </v:shape>
            <v:shape id="_x0000_s1571" style="position:absolute;left:4914;top:657;width:499;height:0" coordorigin="4914,657" coordsize="499,0" path="m4914,657r499,e" filled="f" strokeweight=".34pt">
              <v:path arrowok="t"/>
            </v:shape>
            <v:shape id="_x0000_s1570" style="position:absolute;left:3552;top:-558;width:0;height:1529" coordorigin="3552,-558" coordsize="0,1529" path="m3552,-558r,1529e" filled="f" strokeweight="1.06pt">
              <v:path arrowok="t"/>
            </v:shape>
            <v:shape id="_x0000_s1569" style="position:absolute;left:3562;top:961;width:1347;height:0" coordorigin="3562,961" coordsize="1347,0" path="m3562,961r1347,e" filled="f" strokeweight="1.06pt">
              <v:path arrowok="t"/>
            </v:shape>
            <v:shape id="_x0000_s1568" style="position:absolute;left:4911;top:-513;width:0;height:1465" coordorigin="4911,-513" coordsize="0,1465" path="m4911,-513r,1465e" filled="f" strokeweight=".34pt">
              <v:path arrowok="t"/>
            </v:shape>
            <v:shape id="_x0000_s1567" style="position:absolute;left:4909;top:961;width:19;height:0" coordorigin="4909,961" coordsize="19,0" path="m4909,961r19,e" filled="f" strokeweight="1.06pt">
              <v:path arrowok="t"/>
            </v:shape>
            <v:shape id="_x0000_s1566" style="position:absolute;left:4928;top:961;width:485;height:0" coordorigin="4928,961" coordsize="485,0" path="m4928,961r485,e" filled="f" strokeweight="1.06pt">
              <v:path arrowok="t"/>
            </v:shape>
            <v:shape id="_x0000_s1565" style="position:absolute;left:5423;top:-558;width:0;height:1529" coordorigin="5423,-558" coordsize="0,1529" path="m542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1</w:t>
      </w:r>
    </w:p>
    <w:p w:rsidR="00541AC4" w:rsidRDefault="00541AC4">
      <w:pPr>
        <w:spacing w:before="6" w:line="100" w:lineRule="exact"/>
        <w:rPr>
          <w:sz w:val="11"/>
          <w:szCs w:val="11"/>
        </w:rPr>
      </w:pPr>
    </w:p>
    <w:p w:rsidR="00541AC4" w:rsidRDefault="00E81884">
      <w:pPr>
        <w:rPr>
          <w:sz w:val="16"/>
          <w:szCs w:val="16"/>
        </w:rPr>
      </w:pPr>
      <w:r>
        <w:rPr>
          <w:sz w:val="16"/>
          <w:szCs w:val="16"/>
        </w:rPr>
        <w:t>C. Movie night</w:t>
      </w:r>
    </w:p>
    <w:p w:rsidR="00541AC4" w:rsidRDefault="00E81884">
      <w:pPr>
        <w:spacing w:before="47"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50"/>
        <w:rPr>
          <w:rFonts w:ascii="Calibri" w:eastAsia="Calibri" w:hAnsi="Calibri" w:cs="Calibri"/>
          <w:sz w:val="16"/>
          <w:szCs w:val="16"/>
        </w:rPr>
      </w:pPr>
      <w:r>
        <w:pict>
          <v:group id="_x0000_s1546" style="position:absolute;margin-left:297.6pt;margin-top:-28.4pt;width:94.55pt;height:77.5pt;z-index:-1057;mso-position-horizontal-relative:page" coordorigin="5952,-568" coordsize="1891,1550">
            <v:shape id="_x0000_s1563" style="position:absolute;left:5972;top:-548;width:1347;height:0" coordorigin="5972,-548" coordsize="1347,0" path="m5972,-548r1347,e" filled="f" strokeweight="1.06pt">
              <v:path arrowok="t"/>
            </v:shape>
            <v:shape id="_x0000_s1562" style="position:absolute;left:7319;top:-548;width:19;height:0" coordorigin="7319,-548" coordsize="19,0" path="m7319,-548r19,e" filled="f" strokeweight="1.06pt">
              <v:path arrowok="t"/>
            </v:shape>
            <v:shape id="_x0000_s1561" style="position:absolute;left:7338;top:-548;width:485;height:0" coordorigin="7338,-548" coordsize="485,0" path="m7338,-548r485,e" filled="f" strokeweight="1.06pt">
              <v:path arrowok="t"/>
            </v:shape>
            <v:shape id="_x0000_s1560" style="position:absolute;left:5972;top:-241;width:1347;height:0" coordorigin="5972,-241" coordsize="1347,0" path="m5972,-241r1347,e" filled="f" strokeweight=".34pt">
              <v:path arrowok="t"/>
            </v:shape>
            <v:shape id="_x0000_s1559" style="position:absolute;left:7324;top:-241;width:499;height:0" coordorigin="7324,-241" coordsize="499,0" path="m7324,-241r499,e" filled="f" strokeweight=".34pt">
              <v:path arrowok="t"/>
            </v:shape>
            <v:shape id="_x0000_s1558" style="position:absolute;left:5972;top:57;width:1347;height:0" coordorigin="5972,57" coordsize="1347,0" path="m5972,57r1347,e" filled="f" strokeweight=".34pt">
              <v:path arrowok="t"/>
            </v:shape>
            <v:shape id="_x0000_s1557" style="position:absolute;left:7324;top:57;width:499;height:0" coordorigin="7324,57" coordsize="499,0" path="m7324,57r499,e" filled="f" strokeweight=".34pt">
              <v:path arrowok="t"/>
            </v:shape>
            <v:shape id="_x0000_s1556" style="position:absolute;left:5972;top:357;width:1347;height:0" coordorigin="5972,357" coordsize="1347,0" path="m5972,357r1347,e" filled="f" strokeweight=".34pt">
              <v:path arrowok="t"/>
            </v:shape>
            <v:shape id="_x0000_s1555" style="position:absolute;left:7324;top:357;width:499;height:0" coordorigin="7324,357" coordsize="499,0" path="m7324,357r499,e" filled="f" strokeweight=".34pt">
              <v:path arrowok="t"/>
            </v:shape>
            <v:shape id="_x0000_s1554" style="position:absolute;left:5972;top:657;width:1347;height:0" coordorigin="5972,657" coordsize="1347,0" path="m5972,657r1347,e" filled="f" strokeweight=".34pt">
              <v:path arrowok="t"/>
            </v:shape>
            <v:shape id="_x0000_s1553" style="position:absolute;left:7324;top:657;width:499;height:0" coordorigin="7324,657" coordsize="499,0" path="m7324,657r499,e" filled="f" strokeweight=".34pt">
              <v:path arrowok="t"/>
            </v:shape>
            <v:shape id="_x0000_s1552" style="position:absolute;left:5963;top:-558;width:0;height:1529" coordorigin="5963,-558" coordsize="0,1529" path="m5963,-558r,1529e" filled="f" strokeweight="1.06pt">
              <v:path arrowok="t"/>
            </v:shape>
            <v:shape id="_x0000_s1551" style="position:absolute;left:5972;top:961;width:1347;height:0" coordorigin="5972,961" coordsize="1347,0" path="m5972,961r1347,e" filled="f" strokeweight="1.06pt">
              <v:path arrowok="t"/>
            </v:shape>
            <v:shape id="_x0000_s1550" style="position:absolute;left:7321;top:-513;width:0;height:1465" coordorigin="7321,-513" coordsize="0,1465" path="m7321,-513r,1465e" filled="f" strokeweight=".34pt">
              <v:path arrowok="t"/>
            </v:shape>
            <v:shape id="_x0000_s1549" style="position:absolute;left:7319;top:961;width:19;height:0" coordorigin="7319,961" coordsize="19,0" path="m7319,961r19,e" filled="f" strokeweight="1.06pt">
              <v:path arrowok="t"/>
            </v:shape>
            <v:shape id="_x0000_s1548" style="position:absolute;left:7338;top:961;width:485;height:0" coordorigin="7338,961" coordsize="485,0" path="m7338,961r485,e" filled="f" strokeweight="1.06pt">
              <v:path arrowok="t"/>
            </v:shape>
            <v:shape id="_x0000_s1547"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3</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1</w:t>
      </w:r>
    </w:p>
    <w:p w:rsidR="00541AC4" w:rsidRDefault="00E81884">
      <w:pPr>
        <w:spacing w:before="47"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4</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3</w:t>
      </w:r>
    </w:p>
    <w:p w:rsidR="00541AC4" w:rsidRDefault="00E81884">
      <w:pPr>
        <w:spacing w:before="50"/>
        <w:rPr>
          <w:rFonts w:ascii="Calibri" w:eastAsia="Calibri" w:hAnsi="Calibri" w:cs="Calibri"/>
          <w:sz w:val="16"/>
          <w:szCs w:val="16"/>
        </w:rPr>
      </w:pPr>
      <w:r>
        <w:pict>
          <v:group id="_x0000_s1528" style="position:absolute;margin-left:418.1pt;margin-top:-28.4pt;width:94.55pt;height:77.5pt;z-index:-1056;mso-position-horizontal-relative:page" coordorigin="8362,-568" coordsize="1891,1550">
            <v:shape id="_x0000_s1545" style="position:absolute;left:8382;top:-548;width:1347;height:0" coordorigin="8382,-548" coordsize="1347,0" path="m8382,-548r1347,e" filled="f" strokeweight="1.06pt">
              <v:path arrowok="t"/>
            </v:shape>
            <v:shape id="_x0000_s1544" style="position:absolute;left:9729;top:-548;width:19;height:0" coordorigin="9729,-548" coordsize="19,0" path="m9729,-548r19,e" filled="f" strokeweight="1.06pt">
              <v:path arrowok="t"/>
            </v:shape>
            <v:shape id="_x0000_s1543" style="position:absolute;left:9748;top:-548;width:485;height:0" coordorigin="9748,-548" coordsize="485,0" path="m9748,-548r485,e" filled="f" strokeweight="1.06pt">
              <v:path arrowok="t"/>
            </v:shape>
            <v:shape id="_x0000_s1542" style="position:absolute;left:8382;top:-241;width:1347;height:0" coordorigin="8382,-241" coordsize="1347,0" path="m8382,-241r1347,e" filled="f" strokeweight=".34pt">
              <v:path arrowok="t"/>
            </v:shape>
            <v:shape id="_x0000_s1541" style="position:absolute;left:9734;top:-241;width:499;height:0" coordorigin="9734,-241" coordsize="499,0" path="m9734,-241r499,e" filled="f" strokeweight=".34pt">
              <v:path arrowok="t"/>
            </v:shape>
            <v:shape id="_x0000_s1540" style="position:absolute;left:8382;top:57;width:1347;height:0" coordorigin="8382,57" coordsize="1347,0" path="m8382,57r1347,e" filled="f" strokeweight=".34pt">
              <v:path arrowok="t"/>
            </v:shape>
            <v:shape id="_x0000_s1539" style="position:absolute;left:9734;top:57;width:499;height:0" coordorigin="9734,57" coordsize="499,0" path="m9734,57r499,e" filled="f" strokeweight=".34pt">
              <v:path arrowok="t"/>
            </v:shape>
            <v:shape id="_x0000_s1538" style="position:absolute;left:8382;top:357;width:1347;height:0" coordorigin="8382,357" coordsize="1347,0" path="m8382,357r1347,e" filled="f" strokeweight=".34pt">
              <v:path arrowok="t"/>
            </v:shape>
            <v:shape id="_x0000_s1537" style="position:absolute;left:9734;top:357;width:499;height:0" coordorigin="9734,357" coordsize="499,0" path="m9734,357r499,e" filled="f" strokeweight=".34pt">
              <v:path arrowok="t"/>
            </v:shape>
            <v:shape id="_x0000_s1536" style="position:absolute;left:8382;top:657;width:1347;height:0" coordorigin="8382,657" coordsize="1347,0" path="m8382,657r1347,e" filled="f" strokeweight=".34pt">
              <v:path arrowok="t"/>
            </v:shape>
            <v:shape id="_x0000_s1535" style="position:absolute;left:9734;top:657;width:499;height:0" coordorigin="9734,657" coordsize="499,0" path="m9734,657r499,e" filled="f" strokeweight=".34pt">
              <v:path arrowok="t"/>
            </v:shape>
            <v:shape id="_x0000_s1534" style="position:absolute;left:8373;top:-558;width:0;height:1529" coordorigin="8373,-558" coordsize="0,1529" path="m8373,-558r,1529e" filled="f" strokeweight="1.06pt">
              <v:path arrowok="t"/>
            </v:shape>
            <v:shape id="_x0000_s1533" style="position:absolute;left:8382;top:961;width:1347;height:0" coordorigin="8382,961" coordsize="1347,0" path="m8382,961r1347,e" filled="f" strokeweight="1.06pt">
              <v:path arrowok="t"/>
            </v:shape>
            <v:shape id="_x0000_s1532" style="position:absolute;left:9732;top:-513;width:0;height:1465" coordorigin="9732,-513" coordsize="0,1465" path="m9732,-513r,1465e" filled="f" strokeweight=".34pt">
              <v:path arrowok="t"/>
            </v:shape>
            <v:shape id="_x0000_s1531" style="position:absolute;left:9729;top:961;width:19;height:0" coordorigin="9729,961" coordsize="19,0" path="m9729,961r19,e" filled="f" strokeweight="1.06pt">
              <v:path arrowok="t"/>
            </v:shape>
            <v:shape id="_x0000_s1530" style="position:absolute;left:9748;top:961;width:485;height:0" coordorigin="9748,961" coordsize="485,0" path="m9748,961r485,e" filled="f" strokeweight="1.06pt">
              <v:path arrowok="t"/>
            </v:shape>
            <v:shape id="_x0000_s1529" style="position:absolute;left:10243;top:-558;width:0;height:1529" coordorigin="10243,-558" coordsize="0,1529" path="m1024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4</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1</w:t>
      </w:r>
    </w:p>
    <w:p w:rsidR="00541AC4" w:rsidRDefault="00E81884">
      <w:pPr>
        <w:spacing w:before="47" w:line="240" w:lineRule="exact"/>
        <w:rPr>
          <w:rFonts w:ascii="Calibri" w:eastAsia="Calibri" w:hAnsi="Calibri" w:cs="Calibri"/>
          <w:sz w:val="16"/>
          <w:szCs w:val="16"/>
        </w:rPr>
        <w:sectPr w:rsidR="00541AC4">
          <w:type w:val="continuous"/>
          <w:pgSz w:w="11920" w:h="16840"/>
          <w:pgMar w:top="1620" w:right="1020" w:bottom="280" w:left="1020" w:header="720" w:footer="720" w:gutter="0"/>
          <w:cols w:num="4" w:space="720" w:equalWidth="0">
            <w:col w:w="1896" w:space="682"/>
            <w:col w:w="1728" w:space="682"/>
            <w:col w:w="1728" w:space="682"/>
            <w:col w:w="2482"/>
          </w:cols>
        </w:sectPr>
      </w:pPr>
      <w:r>
        <w:rPr>
          <w:position w:val="-2"/>
          <w:sz w:val="16"/>
          <w:szCs w:val="16"/>
        </w:rPr>
        <w:t xml:space="preserve">D. Museum visit           </w:t>
      </w:r>
      <w:r>
        <w:rPr>
          <w:rFonts w:ascii="Calibri" w:eastAsia="Calibri" w:hAnsi="Calibri" w:cs="Calibri"/>
          <w:position w:val="4"/>
          <w:sz w:val="16"/>
          <w:szCs w:val="16"/>
        </w:rPr>
        <w:t>2</w:t>
      </w:r>
    </w:p>
    <w:p w:rsidR="00541AC4" w:rsidRDefault="00541AC4">
      <w:pPr>
        <w:spacing w:before="9" w:line="180" w:lineRule="exact"/>
        <w:rPr>
          <w:sz w:val="18"/>
          <w:szCs w:val="18"/>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168" w:right="-57"/>
        <w:rPr>
          <w:sz w:val="16"/>
          <w:szCs w:val="16"/>
        </w:rPr>
      </w:pPr>
      <w:r>
        <w:rPr>
          <w:b/>
          <w:sz w:val="16"/>
          <w:szCs w:val="16"/>
        </w:rPr>
        <w:lastRenderedPageBreak/>
        <w:t>Candidate                 Vote</w:t>
      </w:r>
    </w:p>
    <w:p w:rsidR="00541AC4" w:rsidRDefault="00E81884">
      <w:pPr>
        <w:spacing w:before="50"/>
        <w:ind w:left="168"/>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541AC4">
      <w:pPr>
        <w:spacing w:before="4" w:line="100" w:lineRule="exact"/>
        <w:rPr>
          <w:sz w:val="11"/>
          <w:szCs w:val="11"/>
        </w:rPr>
      </w:pPr>
    </w:p>
    <w:p w:rsidR="00541AC4" w:rsidRDefault="00E81884">
      <w:pPr>
        <w:ind w:left="168"/>
        <w:rPr>
          <w:sz w:val="16"/>
          <w:szCs w:val="16"/>
        </w:rPr>
      </w:pPr>
      <w:r>
        <w:pict>
          <v:group id="_x0000_s1510" style="position:absolute;left:0;text-align:left;margin-left:56.6pt;margin-top:-34.2pt;width:94.55pt;height:77.65pt;z-index:-1055;mso-position-horizontal-relative:page" coordorigin="1132,-684" coordsize="1891,1553">
            <v:shape id="_x0000_s1527" style="position:absolute;left:1152;top:-664;width:1347;height:0" coordorigin="1152,-664" coordsize="1347,0" path="m1152,-664r1347,e" filled="f" strokeweight="1.06pt">
              <v:path arrowok="t"/>
            </v:shape>
            <v:shape id="_x0000_s1526" style="position:absolute;left:2499;top:-664;width:19;height:0" coordorigin="2499,-664" coordsize="19,0" path="m2499,-664r19,e" filled="f" strokeweight="1.06pt">
              <v:path arrowok="t"/>
            </v:shape>
            <v:shape id="_x0000_s1525" style="position:absolute;left:2518;top:-664;width:485;height:0" coordorigin="2518,-664" coordsize="485,0" path="m2518,-664r485,e" filled="f" strokeweight="1.06pt">
              <v:path arrowok="t"/>
            </v:shape>
            <v:shape id="_x0000_s1524" style="position:absolute;left:1152;top:-357;width:1347;height:0" coordorigin="1152,-357" coordsize="1347,0" path="m1152,-357r1347,e" filled="f" strokeweight=".34pt">
              <v:path arrowok="t"/>
            </v:shape>
            <v:shape id="_x0000_s1523" style="position:absolute;left:2504;top:-357;width:499;height:0" coordorigin="2504,-357" coordsize="499,0" path="m2504,-357r499,e" filled="f" strokeweight=".34pt">
              <v:path arrowok="t"/>
            </v:shape>
            <v:shape id="_x0000_s1522" style="position:absolute;left:1152;top:-57;width:1347;height:0" coordorigin="1152,-57" coordsize="1347,0" path="m1152,-57r1347,e" filled="f" strokeweight=".34pt">
              <v:path arrowok="t"/>
            </v:shape>
            <v:shape id="_x0000_s1521" style="position:absolute;left:2504;top:-57;width:499;height:0" coordorigin="2504,-57" coordsize="499,0" path="m2504,-57r499,e" filled="f" strokeweight=".34pt">
              <v:path arrowok="t"/>
            </v:shape>
            <v:shape id="_x0000_s1520" style="position:absolute;left:1152;top:241;width:1347;height:0" coordorigin="1152,241" coordsize="1347,0" path="m1152,241r1347,e" filled="f" strokeweight=".12mm">
              <v:path arrowok="t"/>
            </v:shape>
            <v:shape id="_x0000_s1519" style="position:absolute;left:2504;top:241;width:499;height:0" coordorigin="2504,241" coordsize="499,0" path="m2504,241r499,e" filled="f" strokeweight=".12mm">
              <v:path arrowok="t"/>
            </v:shape>
            <v:shape id="_x0000_s1518" style="position:absolute;left:1152;top:541;width:1347;height:0" coordorigin="1152,541" coordsize="1347,0" path="m1152,541r1347,e" filled="f" strokeweight=".12mm">
              <v:path arrowok="t"/>
            </v:shape>
            <v:shape id="_x0000_s1517" style="position:absolute;left:2504;top:541;width:499;height:0" coordorigin="2504,541" coordsize="499,0" path="m2504,541r499,e" filled="f" strokeweight=".12mm">
              <v:path arrowok="t"/>
            </v:shape>
            <v:shape id="_x0000_s1516" style="position:absolute;left:1142;top:-674;width:0;height:1532" coordorigin="1142,-674" coordsize="0,1532" path="m1142,-674r,1532e" filled="f" strokeweight="1.06pt">
              <v:path arrowok="t"/>
            </v:shape>
            <v:shape id="_x0000_s1515" style="position:absolute;left:1152;top:848;width:1347;height:0" coordorigin="1152,848" coordsize="1347,0" path="m1152,848r1347,e" filled="f" strokeweight=".37392mm">
              <v:path arrowok="t"/>
            </v:shape>
            <v:shape id="_x0000_s1514" style="position:absolute;left:2501;top:-629;width:0;height:1468" coordorigin="2501,-629" coordsize="0,1468" path="m2501,-629r,1468e" filled="f" strokeweight=".34pt">
              <v:path arrowok="t"/>
            </v:shape>
            <v:shape id="_x0000_s1513" style="position:absolute;left:2499;top:848;width:19;height:0" coordorigin="2499,848" coordsize="19,0" path="m2499,848r19,e" filled="f" strokeweight=".37392mm">
              <v:path arrowok="t"/>
            </v:shape>
            <v:shape id="_x0000_s1512" style="position:absolute;left:2518;top:848;width:485;height:0" coordorigin="2518,848" coordsize="485,0" path="m2518,848r485,e" filled="f" strokeweight=".37392mm">
              <v:path arrowok="t"/>
            </v:shape>
            <v:shape id="_x0000_s1511" style="position:absolute;left:3012;top:-674;width:0;height:1532" coordorigin="3012,-674" coordsize="0,1532" path="m3012,-674r,1532e" filled="f" strokeweight="1.06pt">
              <v:path arrowok="t"/>
            </v:shape>
            <w10:wrap anchorx="page"/>
          </v:group>
        </w:pict>
      </w:r>
      <w:r>
        <w:rPr>
          <w:sz w:val="16"/>
          <w:szCs w:val="16"/>
        </w:rPr>
        <w:t>B. Ten pin bowling</w:t>
      </w:r>
    </w:p>
    <w:p w:rsidR="00541AC4" w:rsidRDefault="00541AC4">
      <w:pPr>
        <w:spacing w:before="6" w:line="100" w:lineRule="exact"/>
        <w:rPr>
          <w:sz w:val="11"/>
          <w:szCs w:val="11"/>
        </w:rPr>
      </w:pPr>
    </w:p>
    <w:p w:rsidR="00541AC4" w:rsidRDefault="00E81884">
      <w:pPr>
        <w:ind w:left="168"/>
        <w:rPr>
          <w:sz w:val="16"/>
          <w:szCs w:val="16"/>
        </w:rPr>
      </w:pPr>
      <w:r>
        <w:rPr>
          <w:sz w:val="16"/>
          <w:szCs w:val="16"/>
        </w:rPr>
        <w:t>C. Movie night</w:t>
      </w:r>
    </w:p>
    <w:p w:rsidR="00541AC4" w:rsidRDefault="00E81884">
      <w:pPr>
        <w:spacing w:before="50"/>
        <w:ind w:left="168"/>
        <w:rPr>
          <w:rFonts w:ascii="Calibri" w:eastAsia="Calibri" w:hAnsi="Calibri" w:cs="Calibri"/>
          <w:sz w:val="16"/>
          <w:szCs w:val="16"/>
        </w:rPr>
      </w:pPr>
      <w:r>
        <w:rPr>
          <w:sz w:val="16"/>
          <w:szCs w:val="16"/>
        </w:rPr>
        <w:t xml:space="preserve">D. Museum visit           </w:t>
      </w:r>
      <w:r>
        <w:rPr>
          <w:rFonts w:ascii="Calibri" w:eastAsia="Calibri" w:hAnsi="Calibri" w:cs="Calibri"/>
          <w:position w:val="6"/>
          <w:sz w:val="16"/>
          <w:szCs w:val="16"/>
        </w:rPr>
        <w:t>1</w:t>
      </w:r>
    </w:p>
    <w:p w:rsidR="00541AC4" w:rsidRDefault="00E81884">
      <w:pPr>
        <w:spacing w:before="40"/>
        <w:ind w:right="-48"/>
        <w:rPr>
          <w:sz w:val="16"/>
          <w:szCs w:val="16"/>
        </w:rPr>
      </w:pPr>
      <w:r>
        <w:br w:type="column"/>
      </w:r>
      <w:r>
        <w:rPr>
          <w:b/>
          <w:sz w:val="16"/>
          <w:szCs w:val="16"/>
        </w:rPr>
        <w:lastRenderedPageBreak/>
        <w:t>Candidate                 Vote</w:t>
      </w:r>
    </w:p>
    <w:p w:rsidR="00541AC4" w:rsidRDefault="00541AC4">
      <w:pPr>
        <w:spacing w:before="6" w:line="100" w:lineRule="exact"/>
        <w:rPr>
          <w:sz w:val="11"/>
          <w:szCs w:val="11"/>
        </w:rPr>
      </w:pPr>
    </w:p>
    <w:p w:rsidR="00541AC4" w:rsidRDefault="00E81884">
      <w:pPr>
        <w:rPr>
          <w:sz w:val="16"/>
          <w:szCs w:val="16"/>
        </w:rPr>
      </w:pPr>
      <w:r>
        <w:rPr>
          <w:sz w:val="16"/>
          <w:szCs w:val="16"/>
        </w:rPr>
        <w:t>A. Winery tour</w:t>
      </w:r>
    </w:p>
    <w:p w:rsidR="00541AC4" w:rsidRDefault="00E81884">
      <w:pPr>
        <w:spacing w:before="47"/>
        <w:rPr>
          <w:rFonts w:ascii="Calibri" w:eastAsia="Calibri" w:hAnsi="Calibri" w:cs="Calibri"/>
          <w:sz w:val="16"/>
          <w:szCs w:val="16"/>
        </w:rPr>
      </w:pPr>
      <w:r>
        <w:pict>
          <v:group id="_x0000_s1492" style="position:absolute;margin-left:177.1pt;margin-top:-28.55pt;width:94.55pt;height:77.65pt;z-index:-1054;mso-position-horizontal-relative:page" coordorigin="3542,-571" coordsize="1891,1553">
            <v:shape id="_x0000_s1509" style="position:absolute;left:3562;top:-551;width:1347;height:0" coordorigin="3562,-551" coordsize="1347,0" path="m3562,-551r1347,e" filled="f" strokeweight="1.06pt">
              <v:path arrowok="t"/>
            </v:shape>
            <v:shape id="_x0000_s1508" style="position:absolute;left:4909;top:-551;width:19;height:0" coordorigin="4909,-551" coordsize="19,0" path="m4909,-551r19,e" filled="f" strokeweight="1.06pt">
              <v:path arrowok="t"/>
            </v:shape>
            <v:shape id="_x0000_s1507" style="position:absolute;left:4928;top:-551;width:485;height:0" coordorigin="4928,-551" coordsize="485,0" path="m4928,-551r485,e" filled="f" strokeweight="1.06pt">
              <v:path arrowok="t"/>
            </v:shape>
            <v:shape id="_x0000_s1506" style="position:absolute;left:3562;top:-244;width:1347;height:0" coordorigin="3562,-244" coordsize="1347,0" path="m3562,-244r1347,e" filled="f" strokeweight=".34pt">
              <v:path arrowok="t"/>
            </v:shape>
            <v:shape id="_x0000_s1505" style="position:absolute;left:4914;top:-244;width:499;height:0" coordorigin="4914,-244" coordsize="499,0" path="m4914,-244r499,e" filled="f" strokeweight=".34pt">
              <v:path arrowok="t"/>
            </v:shape>
            <v:shape id="_x0000_s1504" style="position:absolute;left:3562;top:56;width:1347;height:0" coordorigin="3562,56" coordsize="1347,0" path="m3562,56r1347,e" filled="f" strokeweight=".34pt">
              <v:path arrowok="t"/>
            </v:shape>
            <v:shape id="_x0000_s1503" style="position:absolute;left:4914;top:56;width:499;height:0" coordorigin="4914,56" coordsize="499,0" path="m4914,56r499,e" filled="f" strokeweight=".34pt">
              <v:path arrowok="t"/>
            </v:shape>
            <v:shape id="_x0000_s1502" style="position:absolute;left:3562;top:354;width:1347;height:0" coordorigin="3562,354" coordsize="1347,0" path="m3562,354r1347,e" filled="f" strokeweight=".12mm">
              <v:path arrowok="t"/>
            </v:shape>
            <v:shape id="_x0000_s1501" style="position:absolute;left:4914;top:354;width:499;height:0" coordorigin="4914,354" coordsize="499,0" path="m4914,354r499,e" filled="f" strokeweight=".12mm">
              <v:path arrowok="t"/>
            </v:shape>
            <v:shape id="_x0000_s1500" style="position:absolute;left:3562;top:654;width:1347;height:0" coordorigin="3562,654" coordsize="1347,0" path="m3562,654r1347,e" filled="f" strokeweight=".12mm">
              <v:path arrowok="t"/>
            </v:shape>
            <v:shape id="_x0000_s1499" style="position:absolute;left:4914;top:654;width:499;height:0" coordorigin="4914,654" coordsize="499,0" path="m4914,654r499,e" filled="f" strokeweight=".12mm">
              <v:path arrowok="t"/>
            </v:shape>
            <v:shape id="_x0000_s1498" style="position:absolute;left:3552;top:-561;width:0;height:1532" coordorigin="3552,-561" coordsize="0,1532" path="m3552,-561r,1532e" filled="f" strokeweight="1.06pt">
              <v:path arrowok="t"/>
            </v:shape>
            <v:shape id="_x0000_s1497" style="position:absolute;left:3562;top:961;width:1347;height:0" coordorigin="3562,961" coordsize="1347,0" path="m3562,961r1347,e" filled="f" strokeweight=".37392mm">
              <v:path arrowok="t"/>
            </v:shape>
            <v:shape id="_x0000_s1496" style="position:absolute;left:4911;top:-516;width:0;height:1468" coordorigin="4911,-516" coordsize="0,1468" path="m4911,-516r,1468e" filled="f" strokeweight=".34pt">
              <v:path arrowok="t"/>
            </v:shape>
            <v:shape id="_x0000_s1495" style="position:absolute;left:4909;top:961;width:19;height:0" coordorigin="4909,961" coordsize="19,0" path="m4909,961r19,e" filled="f" strokeweight=".37392mm">
              <v:path arrowok="t"/>
            </v:shape>
            <v:shape id="_x0000_s1494" style="position:absolute;left:4928;top:961;width:485;height:0" coordorigin="4928,961" coordsize="485,0" path="m4928,961r485,e" filled="f" strokeweight=".37392mm">
              <v:path arrowok="t"/>
            </v:shape>
            <v:shape id="_x0000_s1493" style="position:absolute;left:5423;top:-561;width:0;height:1532" coordorigin="5423,-561" coordsize="0,1532" path="m5423,-561r,1532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541AC4">
      <w:pPr>
        <w:spacing w:before="6" w:line="100" w:lineRule="exact"/>
        <w:rPr>
          <w:sz w:val="11"/>
          <w:szCs w:val="11"/>
        </w:rPr>
      </w:pPr>
    </w:p>
    <w:p w:rsidR="00541AC4" w:rsidRDefault="00E81884">
      <w:pPr>
        <w:rPr>
          <w:sz w:val="16"/>
          <w:szCs w:val="16"/>
        </w:rPr>
      </w:pPr>
      <w:r>
        <w:rPr>
          <w:sz w:val="16"/>
          <w:szCs w:val="16"/>
        </w:rPr>
        <w:t>C. Movie night</w:t>
      </w:r>
    </w:p>
    <w:p w:rsidR="00541AC4" w:rsidRDefault="00E81884">
      <w:pPr>
        <w:spacing w:before="50"/>
        <w:rPr>
          <w:rFonts w:ascii="Calibri" w:eastAsia="Calibri" w:hAnsi="Calibri" w:cs="Calibri"/>
          <w:sz w:val="16"/>
          <w:szCs w:val="16"/>
        </w:rPr>
      </w:pPr>
      <w:r>
        <w:rPr>
          <w:sz w:val="16"/>
          <w:szCs w:val="16"/>
        </w:rPr>
        <w:t xml:space="preserve">D. Museum visit           </w:t>
      </w:r>
      <w:r>
        <w:rPr>
          <w:rFonts w:ascii="Calibri" w:eastAsia="Calibri" w:hAnsi="Calibri" w:cs="Calibri"/>
          <w:position w:val="6"/>
          <w:sz w:val="16"/>
          <w:szCs w:val="16"/>
        </w:rPr>
        <w:t>1</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47"/>
        <w:rPr>
          <w:rFonts w:ascii="Calibri" w:eastAsia="Calibri" w:hAnsi="Calibri" w:cs="Calibri"/>
          <w:sz w:val="16"/>
          <w:szCs w:val="16"/>
        </w:rPr>
      </w:pPr>
      <w:r>
        <w:pict>
          <v:group id="_x0000_s1474" style="position:absolute;margin-left:297.6pt;margin-top:-28.55pt;width:94.55pt;height:77.65pt;z-index:-1053;mso-position-horizontal-relative:page" coordorigin="5952,-571" coordsize="1891,1553">
            <v:shape id="_x0000_s1491" style="position:absolute;left:5972;top:-551;width:1347;height:0" coordorigin="5972,-551" coordsize="1347,0" path="m5972,-551r1347,e" filled="f" strokeweight="1.06pt">
              <v:path arrowok="t"/>
            </v:shape>
            <v:shape id="_x0000_s1490" style="position:absolute;left:7319;top:-551;width:19;height:0" coordorigin="7319,-551" coordsize="19,0" path="m7319,-551r19,e" filled="f" strokeweight="1.06pt">
              <v:path arrowok="t"/>
            </v:shape>
            <v:shape id="_x0000_s1489" style="position:absolute;left:7338;top:-551;width:485;height:0" coordorigin="7338,-551" coordsize="485,0" path="m7338,-551r485,e" filled="f" strokeweight="1.06pt">
              <v:path arrowok="t"/>
            </v:shape>
            <v:shape id="_x0000_s1488" style="position:absolute;left:5972;top:-244;width:1347;height:0" coordorigin="5972,-244" coordsize="1347,0" path="m5972,-244r1347,e" filled="f" strokeweight=".34pt">
              <v:path arrowok="t"/>
            </v:shape>
            <v:shape id="_x0000_s1487" style="position:absolute;left:7324;top:-244;width:499;height:0" coordorigin="7324,-244" coordsize="499,0" path="m7324,-244r499,e" filled="f" strokeweight=".34pt">
              <v:path arrowok="t"/>
            </v:shape>
            <v:shape id="_x0000_s1486" style="position:absolute;left:5972;top:56;width:1347;height:0" coordorigin="5972,56" coordsize="1347,0" path="m5972,56r1347,e" filled="f" strokeweight=".34pt">
              <v:path arrowok="t"/>
            </v:shape>
            <v:shape id="_x0000_s1485" style="position:absolute;left:7324;top:56;width:499;height:0" coordorigin="7324,56" coordsize="499,0" path="m7324,56r499,e" filled="f" strokeweight=".34pt">
              <v:path arrowok="t"/>
            </v:shape>
            <v:shape id="_x0000_s1484" style="position:absolute;left:5972;top:354;width:1347;height:0" coordorigin="5972,354" coordsize="1347,0" path="m5972,354r1347,e" filled="f" strokeweight=".12mm">
              <v:path arrowok="t"/>
            </v:shape>
            <v:shape id="_x0000_s1483" style="position:absolute;left:7324;top:354;width:499;height:0" coordorigin="7324,354" coordsize="499,0" path="m7324,354r499,e" filled="f" strokeweight=".12mm">
              <v:path arrowok="t"/>
            </v:shape>
            <v:shape id="_x0000_s1482" style="position:absolute;left:5972;top:654;width:1347;height:0" coordorigin="5972,654" coordsize="1347,0" path="m5972,654r1347,e" filled="f" strokeweight=".12mm">
              <v:path arrowok="t"/>
            </v:shape>
            <v:shape id="_x0000_s1481" style="position:absolute;left:7324;top:654;width:499;height:0" coordorigin="7324,654" coordsize="499,0" path="m7324,654r499,e" filled="f" strokeweight=".12mm">
              <v:path arrowok="t"/>
            </v:shape>
            <v:shape id="_x0000_s1480" style="position:absolute;left:5963;top:-561;width:0;height:1532" coordorigin="5963,-561" coordsize="0,1532" path="m5963,-561r,1532e" filled="f" strokeweight="1.06pt">
              <v:path arrowok="t"/>
            </v:shape>
            <v:shape id="_x0000_s1479" style="position:absolute;left:5972;top:961;width:1347;height:0" coordorigin="5972,961" coordsize="1347,0" path="m5972,961r1347,e" filled="f" strokeweight=".37392mm">
              <v:path arrowok="t"/>
            </v:shape>
            <v:shape id="_x0000_s1478" style="position:absolute;left:7321;top:-516;width:0;height:1468" coordorigin="7321,-516" coordsize="0,1468" path="m7321,-516r,1468e" filled="f" strokeweight=".34pt">
              <v:path arrowok="t"/>
            </v:shape>
            <v:shape id="_x0000_s1477" style="position:absolute;left:7319;top:961;width:19;height:0" coordorigin="7319,961" coordsize="19,0" path="m7319,961r19,e" filled="f" strokeweight=".37392mm">
              <v:path arrowok="t"/>
            </v:shape>
            <v:shape id="_x0000_s1476" style="position:absolute;left:7338;top:961;width:485;height:0" coordorigin="7338,961" coordsize="485,0" path="m7338,961r485,e" filled="f" strokeweight=".37392mm">
              <v:path arrowok="t"/>
            </v:shape>
            <v:shape id="_x0000_s1475" style="position:absolute;left:7833;top:-561;width:0;height:1532" coordorigin="7833,-561" coordsize="0,1532" path="m7833,-561r,1532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1</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3</w:t>
      </w:r>
    </w:p>
    <w:p w:rsidR="00541AC4" w:rsidRDefault="00541AC4">
      <w:pPr>
        <w:spacing w:before="6" w:line="100" w:lineRule="exact"/>
        <w:rPr>
          <w:sz w:val="11"/>
          <w:szCs w:val="11"/>
        </w:rPr>
      </w:pPr>
    </w:p>
    <w:p w:rsidR="00541AC4" w:rsidRDefault="00E81884">
      <w:pPr>
        <w:rPr>
          <w:sz w:val="16"/>
          <w:szCs w:val="16"/>
        </w:rPr>
      </w:pPr>
      <w:r>
        <w:rPr>
          <w:sz w:val="16"/>
          <w:szCs w:val="16"/>
        </w:rPr>
        <w:t>D. Museum visit</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3</w:t>
      </w:r>
    </w:p>
    <w:p w:rsidR="00541AC4" w:rsidRDefault="00E81884">
      <w:pPr>
        <w:spacing w:before="47"/>
        <w:rPr>
          <w:rFonts w:ascii="Calibri" w:eastAsia="Calibri" w:hAnsi="Calibri" w:cs="Calibri"/>
          <w:sz w:val="16"/>
          <w:szCs w:val="16"/>
        </w:rPr>
      </w:pPr>
      <w:r>
        <w:pict>
          <v:group id="_x0000_s1456" style="position:absolute;margin-left:418.1pt;margin-top:-28.55pt;width:94.55pt;height:77.65pt;z-index:-1052;mso-position-horizontal-relative:page" coordorigin="8362,-571" coordsize="1891,1553">
            <v:shape id="_x0000_s1473" style="position:absolute;left:8382;top:-551;width:1347;height:0" coordorigin="8382,-551" coordsize="1347,0" path="m8382,-551r1347,e" filled="f" strokeweight="1.06pt">
              <v:path arrowok="t"/>
            </v:shape>
            <v:shape id="_x0000_s1472" style="position:absolute;left:9729;top:-551;width:19;height:0" coordorigin="9729,-551" coordsize="19,0" path="m9729,-551r19,e" filled="f" strokeweight="1.06pt">
              <v:path arrowok="t"/>
            </v:shape>
            <v:shape id="_x0000_s1471" style="position:absolute;left:9748;top:-551;width:485;height:0" coordorigin="9748,-551" coordsize="485,0" path="m9748,-551r485,e" filled="f" strokeweight="1.06pt">
              <v:path arrowok="t"/>
            </v:shape>
            <v:shape id="_x0000_s1470" style="position:absolute;left:8382;top:-244;width:1347;height:0" coordorigin="8382,-244" coordsize="1347,0" path="m8382,-244r1347,e" filled="f" strokeweight=".34pt">
              <v:path arrowok="t"/>
            </v:shape>
            <v:shape id="_x0000_s1469" style="position:absolute;left:9734;top:-244;width:499;height:0" coordorigin="9734,-244" coordsize="499,0" path="m9734,-244r499,e" filled="f" strokeweight=".34pt">
              <v:path arrowok="t"/>
            </v:shape>
            <v:shape id="_x0000_s1468" style="position:absolute;left:8382;top:56;width:1347;height:0" coordorigin="8382,56" coordsize="1347,0" path="m8382,56r1347,e" filled="f" strokeweight=".34pt">
              <v:path arrowok="t"/>
            </v:shape>
            <v:shape id="_x0000_s1467" style="position:absolute;left:9734;top:56;width:499;height:0" coordorigin="9734,56" coordsize="499,0" path="m9734,56r499,e" filled="f" strokeweight=".34pt">
              <v:path arrowok="t"/>
            </v:shape>
            <v:shape id="_x0000_s1466" style="position:absolute;left:8382;top:354;width:1347;height:0" coordorigin="8382,354" coordsize="1347,0" path="m8382,354r1347,e" filled="f" strokeweight=".12mm">
              <v:path arrowok="t"/>
            </v:shape>
            <v:shape id="_x0000_s1465" style="position:absolute;left:9734;top:354;width:499;height:0" coordorigin="9734,354" coordsize="499,0" path="m9734,354r499,e" filled="f" strokeweight=".12mm">
              <v:path arrowok="t"/>
            </v:shape>
            <v:shape id="_x0000_s1464" style="position:absolute;left:8382;top:654;width:1347;height:0" coordorigin="8382,654" coordsize="1347,0" path="m8382,654r1347,e" filled="f" strokeweight=".12mm">
              <v:path arrowok="t"/>
            </v:shape>
            <v:shape id="_x0000_s1463" style="position:absolute;left:9734;top:654;width:499;height:0" coordorigin="9734,654" coordsize="499,0" path="m9734,654r499,e" filled="f" strokeweight=".12mm">
              <v:path arrowok="t"/>
            </v:shape>
            <v:shape id="_x0000_s1462" style="position:absolute;left:8373;top:-561;width:0;height:1532" coordorigin="8373,-561" coordsize="0,1532" path="m8373,-561r,1532e" filled="f" strokeweight="1.06pt">
              <v:path arrowok="t"/>
            </v:shape>
            <v:shape id="_x0000_s1461" style="position:absolute;left:8382;top:961;width:1347;height:0" coordorigin="8382,961" coordsize="1347,0" path="m8382,961r1347,e" filled="f" strokeweight=".37392mm">
              <v:path arrowok="t"/>
            </v:shape>
            <v:shape id="_x0000_s1460" style="position:absolute;left:9732;top:-516;width:0;height:1468" coordorigin="9732,-516" coordsize="0,1468" path="m9732,-516r,1468e" filled="f" strokeweight=".34pt">
              <v:path arrowok="t"/>
            </v:shape>
            <v:shape id="_x0000_s1459" style="position:absolute;left:9729;top:961;width:19;height:0" coordorigin="9729,961" coordsize="19,0" path="m9729,961r19,e" filled="f" strokeweight=".37392mm">
              <v:path arrowok="t"/>
            </v:shape>
            <v:shape id="_x0000_s1458" style="position:absolute;left:9748;top:961;width:485;height:0" coordorigin="9748,961" coordsize="485,0" path="m9748,961r485,e" filled="f" strokeweight=".37392mm">
              <v:path arrowok="t"/>
            </v:shape>
            <v:shape id="_x0000_s1457" style="position:absolute;left:10243;top:-561;width:0;height:1532" coordorigin="10243,-561" coordsize="0,1532" path="m10243,-561r,1532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1</w:t>
      </w:r>
    </w:p>
    <w:p w:rsidR="00541AC4" w:rsidRDefault="00E81884">
      <w:pPr>
        <w:spacing w:before="50"/>
        <w:rPr>
          <w:rFonts w:ascii="Calibri" w:eastAsia="Calibri" w:hAnsi="Calibri" w:cs="Calibri"/>
          <w:sz w:val="16"/>
          <w:szCs w:val="16"/>
        </w:rPr>
        <w:sectPr w:rsidR="00541AC4">
          <w:type w:val="continuous"/>
          <w:pgSz w:w="11920" w:h="16840"/>
          <w:pgMar w:top="1620" w:right="1020" w:bottom="280" w:left="1020" w:header="720" w:footer="720" w:gutter="0"/>
          <w:cols w:num="4" w:space="720" w:equalWidth="0">
            <w:col w:w="1896" w:space="682"/>
            <w:col w:w="1728" w:space="682"/>
            <w:col w:w="1728" w:space="682"/>
            <w:col w:w="2482"/>
          </w:cols>
        </w:sectPr>
      </w:pPr>
      <w:r>
        <w:rPr>
          <w:sz w:val="16"/>
          <w:szCs w:val="16"/>
        </w:rPr>
        <w:t>D. Mu</w:t>
      </w:r>
      <w:r>
        <w:rPr>
          <w:sz w:val="16"/>
          <w:szCs w:val="16"/>
        </w:rPr>
        <w:t xml:space="preserve">seum visit           </w:t>
      </w:r>
      <w:r>
        <w:rPr>
          <w:rFonts w:ascii="Calibri" w:eastAsia="Calibri" w:hAnsi="Calibri" w:cs="Calibri"/>
          <w:position w:val="6"/>
          <w:sz w:val="16"/>
          <w:szCs w:val="16"/>
        </w:rPr>
        <w:t>4</w:t>
      </w:r>
    </w:p>
    <w:p w:rsidR="00541AC4" w:rsidRDefault="00541AC4">
      <w:pPr>
        <w:spacing w:before="8" w:line="240" w:lineRule="exact"/>
        <w:rPr>
          <w:sz w:val="24"/>
          <w:szCs w:val="24"/>
        </w:rPr>
      </w:pPr>
    </w:p>
    <w:p w:rsidR="00541AC4" w:rsidRDefault="00E81884">
      <w:pPr>
        <w:spacing w:before="29"/>
        <w:ind w:left="113"/>
        <w:rPr>
          <w:rFonts w:ascii="Arial" w:eastAsia="Arial" w:hAnsi="Arial" w:cs="Arial"/>
          <w:sz w:val="24"/>
          <w:szCs w:val="24"/>
        </w:rPr>
      </w:pPr>
      <w:r>
        <w:rPr>
          <w:rFonts w:ascii="Arial" w:eastAsia="Arial" w:hAnsi="Arial" w:cs="Arial"/>
          <w:i/>
          <w:sz w:val="24"/>
          <w:szCs w:val="24"/>
          <w:u w:val="single" w:color="000000"/>
        </w:rPr>
        <w:t>Round 1</w:t>
      </w:r>
    </w:p>
    <w:p w:rsidR="00541AC4" w:rsidRDefault="00541AC4">
      <w:pPr>
        <w:spacing w:before="9" w:line="100" w:lineRule="exact"/>
        <w:rPr>
          <w:sz w:val="11"/>
          <w:szCs w:val="11"/>
        </w:rPr>
      </w:pPr>
    </w:p>
    <w:p w:rsidR="00541AC4" w:rsidRDefault="00E81884">
      <w:pPr>
        <w:spacing w:line="288" w:lineRule="auto"/>
        <w:ind w:left="113" w:right="394"/>
        <w:rPr>
          <w:sz w:val="24"/>
          <w:szCs w:val="24"/>
        </w:rPr>
      </w:pPr>
      <w:r>
        <w:rPr>
          <w:sz w:val="24"/>
          <w:szCs w:val="24"/>
        </w:rPr>
        <w:t xml:space="preserve">First we allocate every ballot to the first preference expressed by the voter. To make the situation clear in this example there is one column per candidate, with the ballots currently assigned to the </w:t>
      </w:r>
      <w:r>
        <w:rPr>
          <w:sz w:val="24"/>
          <w:szCs w:val="24"/>
        </w:rPr>
        <w:t>candidate in that column. Also, we’ll grey out each preference as it is allocated. In a real manual counting process we wouldn’t bother with this, but we’ll do it here to make things more obvious.</w:t>
      </w:r>
    </w:p>
    <w:p w:rsidR="00541AC4" w:rsidRDefault="00541AC4">
      <w:pPr>
        <w:spacing w:line="200" w:lineRule="exact"/>
      </w:pPr>
    </w:p>
    <w:p w:rsidR="00541AC4" w:rsidRDefault="00541AC4">
      <w:pPr>
        <w:spacing w:line="200" w:lineRule="exact"/>
      </w:pPr>
    </w:p>
    <w:p w:rsidR="00541AC4" w:rsidRDefault="00541AC4">
      <w:pPr>
        <w:spacing w:before="14" w:line="200" w:lineRule="exact"/>
      </w:pPr>
    </w:p>
    <w:p w:rsidR="00541AC4" w:rsidRDefault="00E81884">
      <w:pPr>
        <w:spacing w:line="260" w:lineRule="exact"/>
        <w:ind w:left="113"/>
        <w:rPr>
          <w:sz w:val="24"/>
          <w:szCs w:val="24"/>
        </w:rPr>
      </w:pPr>
      <w:r>
        <w:rPr>
          <w:i/>
          <w:position w:val="-1"/>
          <w:sz w:val="24"/>
          <w:szCs w:val="24"/>
        </w:rPr>
        <w:t xml:space="preserve">Winery Tour                    Ten Pin Bowling          </w:t>
      </w:r>
      <w:r>
        <w:rPr>
          <w:i/>
          <w:position w:val="-1"/>
          <w:sz w:val="24"/>
          <w:szCs w:val="24"/>
        </w:rPr>
        <w:t xml:space="preserve">   Movie Night                    Museum Visit</w:t>
      </w:r>
    </w:p>
    <w:p w:rsidR="00541AC4" w:rsidRDefault="00541AC4">
      <w:pPr>
        <w:spacing w:before="6" w:line="100" w:lineRule="exact"/>
        <w:rPr>
          <w:sz w:val="11"/>
          <w:szCs w:val="11"/>
        </w:rPr>
      </w:pPr>
    </w:p>
    <w:p w:rsidR="00541AC4" w:rsidRDefault="00541AC4">
      <w:pPr>
        <w:spacing w:line="200" w:lineRule="exact"/>
        <w:sectPr w:rsidR="00541AC4">
          <w:pgSz w:w="11920" w:h="16840"/>
          <w:pgMar w:top="1620" w:right="1020" w:bottom="280" w:left="1020" w:header="828" w:footer="1179" w:gutter="0"/>
          <w:cols w:space="720"/>
        </w:sectPr>
      </w:pPr>
    </w:p>
    <w:p w:rsidR="00541AC4" w:rsidRDefault="00E81884">
      <w:pPr>
        <w:spacing w:before="40"/>
        <w:ind w:left="168" w:right="-57"/>
        <w:rPr>
          <w:sz w:val="16"/>
          <w:szCs w:val="16"/>
        </w:rPr>
      </w:pPr>
      <w:r>
        <w:rPr>
          <w:b/>
          <w:sz w:val="16"/>
          <w:szCs w:val="16"/>
        </w:rPr>
        <w:lastRenderedPageBreak/>
        <w:t>Candidate                 Vote</w:t>
      </w:r>
    </w:p>
    <w:p w:rsidR="00541AC4" w:rsidRDefault="00E81884">
      <w:pPr>
        <w:spacing w:before="50"/>
        <w:ind w:left="16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1</w:t>
      </w:r>
    </w:p>
    <w:p w:rsidR="00541AC4" w:rsidRDefault="00E81884">
      <w:pPr>
        <w:spacing w:before="50"/>
        <w:ind w:left="168"/>
        <w:rPr>
          <w:rFonts w:ascii="Calibri" w:eastAsia="Calibri" w:hAnsi="Calibri" w:cs="Calibri"/>
          <w:sz w:val="16"/>
          <w:szCs w:val="16"/>
        </w:rPr>
      </w:pPr>
      <w:r>
        <w:pict>
          <v:group id="_x0000_s1438" style="position:absolute;left:0;text-align:left;margin-left:56.6pt;margin-top:-28.45pt;width:94.55pt;height:77.55pt;z-index:-1051;mso-position-horizontal-relative:page" coordorigin="1132,-569" coordsize="1891,1551">
            <v:shape id="_x0000_s1455" style="position:absolute;left:1152;top:-549;width:1347;height:0" coordorigin="1152,-549" coordsize="1347,0" path="m1152,-549r1347,e" filled="f" strokeweight="1.06pt">
              <v:path arrowok="t"/>
            </v:shape>
            <v:shape id="_x0000_s1454" style="position:absolute;left:2499;top:-549;width:19;height:0" coordorigin="2499,-549" coordsize="19,0" path="m2499,-549r19,e" filled="f" strokeweight="1.06pt">
              <v:path arrowok="t"/>
            </v:shape>
            <v:shape id="_x0000_s1453" style="position:absolute;left:2518;top:-549;width:485;height:0" coordorigin="2518,-549" coordsize="485,0" path="m2518,-549r485,e" filled="f" strokeweight="1.06pt">
              <v:path arrowok="t"/>
            </v:shape>
            <v:shape id="_x0000_s1452" style="position:absolute;left:1152;top:-244;width:1347;height:0" coordorigin="1152,-244" coordsize="1347,0" path="m1152,-244r1347,e" filled="f" strokeweight=".34pt">
              <v:path arrowok="t"/>
            </v:shape>
            <v:shape id="_x0000_s1451" style="position:absolute;left:2504;top:-244;width:499;height:0" coordorigin="2504,-244" coordsize="499,0" path="m2504,-244r499,e" filled="f" strokeweight=".34pt">
              <v:path arrowok="t"/>
            </v:shape>
            <v:shape id="_x0000_s1450" style="position:absolute;left:1152;top:56;width:1347;height:0" coordorigin="1152,56" coordsize="1347,0" path="m1152,56r1347,e" filled="f" strokeweight=".34pt">
              <v:path arrowok="t"/>
            </v:shape>
            <v:shape id="_x0000_s1449" style="position:absolute;left:2504;top:56;width:499;height:0" coordorigin="2504,56" coordsize="499,0" path="m2504,56r499,e" filled="f" strokeweight=".34pt">
              <v:path arrowok="t"/>
            </v:shape>
            <v:shape id="_x0000_s1448" style="position:absolute;left:1152;top:357;width:1347;height:0" coordorigin="1152,357" coordsize="1347,0" path="m1152,357r1347,e" filled="f" strokeweight=".34pt">
              <v:path arrowok="t"/>
            </v:shape>
            <v:shape id="_x0000_s1447" style="position:absolute;left:2504;top:357;width:499;height:0" coordorigin="2504,357" coordsize="499,0" path="m2504,357r499,e" filled="f" strokeweight=".34pt">
              <v:path arrowok="t"/>
            </v:shape>
            <v:shape id="_x0000_s1446" style="position:absolute;left:1152;top:654;width:1347;height:0" coordorigin="1152,654" coordsize="1347,0" path="m1152,654r1347,e" filled="f" strokeweight=".34pt">
              <v:path arrowok="t"/>
            </v:shape>
            <v:shape id="_x0000_s1445" style="position:absolute;left:2504;top:654;width:499;height:0" coordorigin="2504,654" coordsize="499,0" path="m2504,654r499,e" filled="f" strokeweight=".34pt">
              <v:path arrowok="t"/>
            </v:shape>
            <v:shape id="_x0000_s1444" style="position:absolute;left:1142;top:-558;width:0;height:1529" coordorigin="1142,-558" coordsize="0,1529" path="m1142,-558r,1529e" filled="f" strokeweight="1.06pt">
              <v:path arrowok="t"/>
            </v:shape>
            <v:shape id="_x0000_s1443" style="position:absolute;left:1152;top:961;width:1347;height:0" coordorigin="1152,961" coordsize="1347,0" path="m1152,961r1347,e" filled="f" strokeweight="1.06pt">
              <v:path arrowok="t"/>
            </v:shape>
            <v:shape id="_x0000_s1442" style="position:absolute;left:2501;top:-514;width:0;height:1466" coordorigin="2501,-514" coordsize="0,1466" path="m2501,-514r,1466e" filled="f" strokeweight=".34pt">
              <v:path arrowok="t"/>
            </v:shape>
            <v:shape id="_x0000_s1441" style="position:absolute;left:2499;top:961;width:19;height:0" coordorigin="2499,961" coordsize="19,0" path="m2499,961r19,e" filled="f" strokeweight="1.06pt">
              <v:path arrowok="t"/>
            </v:shape>
            <v:shape id="_x0000_s1440" style="position:absolute;left:2518;top:961;width:485;height:0" coordorigin="2518,961" coordsize="485,0" path="m2518,961r485,e" filled="f" strokeweight="1.06pt">
              <v:path arrowok="t"/>
            </v:shape>
            <v:shape id="_x0000_s1439" style="position:absolute;left:3012;top:-558;width:0;height:1529" coordorigin="3012,-558" coordsize="0,1529" path="m3012,-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47"/>
        <w:ind w:left="16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4</w:t>
      </w:r>
    </w:p>
    <w:p w:rsidR="00541AC4" w:rsidRDefault="00E81884">
      <w:pPr>
        <w:spacing w:before="50" w:line="240" w:lineRule="exact"/>
        <w:ind w:left="168"/>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50"/>
        <w:rPr>
          <w:rFonts w:ascii="Calibri" w:eastAsia="Calibri" w:hAnsi="Calibri" w:cs="Calibri"/>
          <w:sz w:val="16"/>
          <w:szCs w:val="16"/>
        </w:rPr>
      </w:pPr>
      <w:r>
        <w:pict>
          <v:group id="_x0000_s1420" style="position:absolute;margin-left:177.1pt;margin-top:-28.45pt;width:94.55pt;height:77.55pt;z-index:-1050;mso-position-horizontal-relative:page" coordorigin="3542,-569" coordsize="1891,1551">
            <v:shape id="_x0000_s1437" style="position:absolute;left:3562;top:-549;width:1347;height:0" coordorigin="3562,-549" coordsize="1347,0" path="m3562,-549r1347,e" filled="f" strokeweight="1.06pt">
              <v:path arrowok="t"/>
            </v:shape>
            <v:shape id="_x0000_s1436" style="position:absolute;left:4909;top:-549;width:19;height:0" coordorigin="4909,-549" coordsize="19,0" path="m4909,-549r19,e" filled="f" strokeweight="1.06pt">
              <v:path arrowok="t"/>
            </v:shape>
            <v:shape id="_x0000_s1435" style="position:absolute;left:4928;top:-549;width:485;height:0" coordorigin="4928,-549" coordsize="485,0" path="m4928,-549r485,e" filled="f" strokeweight="1.06pt">
              <v:path arrowok="t"/>
            </v:shape>
            <v:shape id="_x0000_s1434" style="position:absolute;left:3562;top:-244;width:1347;height:0" coordorigin="3562,-244" coordsize="1347,0" path="m3562,-244r1347,e" filled="f" strokeweight=".34pt">
              <v:path arrowok="t"/>
            </v:shape>
            <v:shape id="_x0000_s1433" style="position:absolute;left:4914;top:-244;width:499;height:0" coordorigin="4914,-244" coordsize="499,0" path="m4914,-244r499,e" filled="f" strokeweight=".34pt">
              <v:path arrowok="t"/>
            </v:shape>
            <v:shape id="_x0000_s1432" style="position:absolute;left:3562;top:56;width:1347;height:0" coordorigin="3562,56" coordsize="1347,0" path="m3562,56r1347,e" filled="f" strokeweight=".34pt">
              <v:path arrowok="t"/>
            </v:shape>
            <v:shape id="_x0000_s1431" style="position:absolute;left:4914;top:56;width:499;height:0" coordorigin="4914,56" coordsize="499,0" path="m4914,56r499,e" filled="f" strokeweight=".34pt">
              <v:path arrowok="t"/>
            </v:shape>
            <v:shape id="_x0000_s1430" style="position:absolute;left:3562;top:357;width:1347;height:0" coordorigin="3562,357" coordsize="1347,0" path="m3562,357r1347,e" filled="f" strokeweight=".34pt">
              <v:path arrowok="t"/>
            </v:shape>
            <v:shape id="_x0000_s1429" style="position:absolute;left:4914;top:357;width:499;height:0" coordorigin="4914,357" coordsize="499,0" path="m4914,357r499,e" filled="f" strokeweight=".34pt">
              <v:path arrowok="t"/>
            </v:shape>
            <v:shape id="_x0000_s1428" style="position:absolute;left:3562;top:654;width:1347;height:0" coordorigin="3562,654" coordsize="1347,0" path="m3562,654r1347,e" filled="f" strokeweight=".34pt">
              <v:path arrowok="t"/>
            </v:shape>
            <v:shape id="_x0000_s1427" style="position:absolute;left:4914;top:654;width:499;height:0" coordorigin="4914,654" coordsize="499,0" path="m4914,654r499,e" filled="f" strokeweight=".34pt">
              <v:path arrowok="t"/>
            </v:shape>
            <v:shape id="_x0000_s1426" style="position:absolute;left:3552;top:-558;width:0;height:1529" coordorigin="3552,-558" coordsize="0,1529" path="m3552,-558r,1529e" filled="f" strokeweight="1.06pt">
              <v:path arrowok="t"/>
            </v:shape>
            <v:shape id="_x0000_s1425" style="position:absolute;left:3562;top:961;width:1347;height:0" coordorigin="3562,961" coordsize="1347,0" path="m3562,961r1347,e" filled="f" strokeweight="1.06pt">
              <v:path arrowok="t"/>
            </v:shape>
            <v:shape id="_x0000_s1424" style="position:absolute;left:4911;top:-514;width:0;height:1466" coordorigin="4911,-514" coordsize="0,1466" path="m4911,-514r,1466e" filled="f" strokeweight=".34pt">
              <v:path arrowok="t"/>
            </v:shape>
            <v:shape id="_x0000_s1423" style="position:absolute;left:4909;top:961;width:19;height:0" coordorigin="4909,961" coordsize="19,0" path="m4909,961r19,e" filled="f" strokeweight="1.06pt">
              <v:path arrowok="t"/>
            </v:shape>
            <v:shape id="_x0000_s1422" style="position:absolute;left:4928;top:961;width:485;height:0" coordorigin="4928,961" coordsize="485,0" path="m4928,961r485,e" filled="f" strokeweight="1.06pt">
              <v:path arrowok="t"/>
            </v:shape>
            <v:shape id="_x0000_s1421" style="position:absolute;left:5423;top:-558;width:0;height:1529" coordorigin="5423,-558" coordsize="0,1529" path="m5423,-558r,1529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1</w:t>
      </w:r>
    </w:p>
    <w:p w:rsidR="00541AC4" w:rsidRDefault="00541AC4">
      <w:pPr>
        <w:spacing w:before="4" w:line="100" w:lineRule="exact"/>
        <w:rPr>
          <w:sz w:val="11"/>
          <w:szCs w:val="11"/>
        </w:rPr>
      </w:pPr>
    </w:p>
    <w:p w:rsidR="00541AC4" w:rsidRDefault="00E81884">
      <w:pPr>
        <w:rPr>
          <w:sz w:val="16"/>
          <w:szCs w:val="16"/>
        </w:rPr>
      </w:pPr>
      <w:r>
        <w:rPr>
          <w:sz w:val="16"/>
          <w:szCs w:val="16"/>
        </w:rPr>
        <w:t>C. Movie night</w:t>
      </w:r>
    </w:p>
    <w:p w:rsidR="00541AC4" w:rsidRDefault="00E81884">
      <w:pPr>
        <w:spacing w:before="50"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50"/>
        <w:rPr>
          <w:rFonts w:ascii="Calibri" w:eastAsia="Calibri" w:hAnsi="Calibri" w:cs="Calibri"/>
          <w:sz w:val="16"/>
          <w:szCs w:val="16"/>
        </w:rPr>
      </w:pPr>
      <w:r>
        <w:pict>
          <v:group id="_x0000_s1402" style="position:absolute;margin-left:297.6pt;margin-top:-28.45pt;width:94.55pt;height:77.55pt;z-index:-1049;mso-position-horizontal-relative:page" coordorigin="5952,-569" coordsize="1891,1551">
            <v:shape id="_x0000_s1419" style="position:absolute;left:5972;top:-549;width:1347;height:0" coordorigin="5972,-549" coordsize="1347,0" path="m5972,-549r1347,e" filled="f" strokeweight="1.06pt">
              <v:path arrowok="t"/>
            </v:shape>
            <v:shape id="_x0000_s1418" style="position:absolute;left:7319;top:-549;width:19;height:0" coordorigin="7319,-549" coordsize="19,0" path="m7319,-549r19,e" filled="f" strokeweight="1.06pt">
              <v:path arrowok="t"/>
            </v:shape>
            <v:shape id="_x0000_s1417" style="position:absolute;left:7338;top:-549;width:485;height:0" coordorigin="7338,-549" coordsize="485,0" path="m7338,-549r485,e" filled="f" strokeweight="1.06pt">
              <v:path arrowok="t"/>
            </v:shape>
            <v:shape id="_x0000_s1416" style="position:absolute;left:5972;top:-244;width:1347;height:0" coordorigin="5972,-244" coordsize="1347,0" path="m5972,-244r1347,e" filled="f" strokeweight=".34pt">
              <v:path arrowok="t"/>
            </v:shape>
            <v:shape id="_x0000_s1415" style="position:absolute;left:7324;top:-244;width:499;height:0" coordorigin="7324,-244" coordsize="499,0" path="m7324,-244r499,e" filled="f" strokeweight=".34pt">
              <v:path arrowok="t"/>
            </v:shape>
            <v:shape id="_x0000_s1414" style="position:absolute;left:5972;top:56;width:1347;height:0" coordorigin="5972,56" coordsize="1347,0" path="m5972,56r1347,e" filled="f" strokeweight=".34pt">
              <v:path arrowok="t"/>
            </v:shape>
            <v:shape id="_x0000_s1413" style="position:absolute;left:7324;top:56;width:499;height:0" coordorigin="7324,56" coordsize="499,0" path="m7324,56r499,e" filled="f" strokeweight=".34pt">
              <v:path arrowok="t"/>
            </v:shape>
            <v:shape id="_x0000_s1412" style="position:absolute;left:5972;top:357;width:1347;height:0" coordorigin="5972,357" coordsize="1347,0" path="m5972,357r1347,e" filled="f" strokeweight=".34pt">
              <v:path arrowok="t"/>
            </v:shape>
            <v:shape id="_x0000_s1411" style="position:absolute;left:7324;top:357;width:499;height:0" coordorigin="7324,357" coordsize="499,0" path="m7324,357r499,e" filled="f" strokeweight=".34pt">
              <v:path arrowok="t"/>
            </v:shape>
            <v:shape id="_x0000_s1410" style="position:absolute;left:5972;top:654;width:1347;height:0" coordorigin="5972,654" coordsize="1347,0" path="m5972,654r1347,e" filled="f" strokeweight=".34pt">
              <v:path arrowok="t"/>
            </v:shape>
            <v:shape id="_x0000_s1409" style="position:absolute;left:7324;top:654;width:499;height:0" coordorigin="7324,654" coordsize="499,0" path="m7324,654r499,e" filled="f" strokeweight=".34pt">
              <v:path arrowok="t"/>
            </v:shape>
            <v:shape id="_x0000_s1408" style="position:absolute;left:5963;top:-558;width:0;height:1529" coordorigin="5963,-558" coordsize="0,1529" path="m5963,-558r,1529e" filled="f" strokeweight="1.06pt">
              <v:path arrowok="t"/>
            </v:shape>
            <v:shape id="_x0000_s1407" style="position:absolute;left:5972;top:961;width:1347;height:0" coordorigin="5972,961" coordsize="1347,0" path="m5972,961r1347,e" filled="f" strokeweight="1.06pt">
              <v:path arrowok="t"/>
            </v:shape>
            <v:shape id="_x0000_s1406" style="position:absolute;left:7321;top:-514;width:0;height:1466" coordorigin="7321,-514" coordsize="0,1466" path="m7321,-514r,1466e" filled="f" strokeweight=".34pt">
              <v:path arrowok="t"/>
            </v:shape>
            <v:shape id="_x0000_s1405" style="position:absolute;left:7319;top:961;width:19;height:0" coordorigin="7319,961" coordsize="19,0" path="m7319,961r19,e" filled="f" strokeweight="1.06pt">
              <v:path arrowok="t"/>
            </v:shape>
            <v:shape id="_x0000_s1404" style="position:absolute;left:7338;top:961;width:485;height:0" coordorigin="7338,961" coordsize="485,0" path="m7338,961r485,e" filled="f" strokeweight="1.06pt">
              <v:path arrowok="t"/>
            </v:shape>
            <v:shape id="_x0000_s1403"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3</w:t>
      </w:r>
    </w:p>
    <w:p w:rsidR="00541AC4" w:rsidRDefault="00E81884">
      <w:pPr>
        <w:spacing w:before="47"/>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4</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541AC4">
      <w:pPr>
        <w:spacing w:before="7" w:line="100" w:lineRule="exact"/>
        <w:rPr>
          <w:sz w:val="11"/>
          <w:szCs w:val="11"/>
        </w:rPr>
      </w:pPr>
    </w:p>
    <w:p w:rsidR="00541AC4" w:rsidRDefault="00E81884">
      <w:pPr>
        <w:rPr>
          <w:sz w:val="16"/>
          <w:szCs w:val="16"/>
        </w:rPr>
      </w:pPr>
      <w:r>
        <w:pict>
          <v:group id="_x0000_s1384" style="position:absolute;margin-left:418.1pt;margin-top:-34.25pt;width:94.55pt;height:77.55pt;z-index:-1048;mso-position-horizontal-relative:page" coordorigin="8362,-685" coordsize="1891,1551">
            <v:shape id="_x0000_s1401" style="position:absolute;left:8382;top:-665;width:1347;height:0" coordorigin="8382,-665" coordsize="1347,0" path="m8382,-665r1347,e" filled="f" strokeweight="1.06pt">
              <v:path arrowok="t"/>
            </v:shape>
            <v:shape id="_x0000_s1400" style="position:absolute;left:9729;top:-665;width:19;height:0" coordorigin="9729,-665" coordsize="19,0" path="m9729,-665r19,e" filled="f" strokeweight="1.06pt">
              <v:path arrowok="t"/>
            </v:shape>
            <v:shape id="_x0000_s1399" style="position:absolute;left:9748;top:-665;width:485;height:0" coordorigin="9748,-665" coordsize="485,0" path="m9748,-665r485,e" filled="f" strokeweight="1.06pt">
              <v:path arrowok="t"/>
            </v:shape>
            <v:shape id="_x0000_s1398" style="position:absolute;left:8382;top:-360;width:1347;height:0" coordorigin="8382,-360" coordsize="1347,0" path="m8382,-360r1347,e" filled="f" strokeweight=".34pt">
              <v:path arrowok="t"/>
            </v:shape>
            <v:shape id="_x0000_s1397" style="position:absolute;left:9734;top:-360;width:499;height:0" coordorigin="9734,-360" coordsize="499,0" path="m9734,-360r499,e" filled="f" strokeweight=".34pt">
              <v:path arrowok="t"/>
            </v:shape>
            <v:shape id="_x0000_s1396" style="position:absolute;left:8382;top:-60;width:1347;height:0" coordorigin="8382,-60" coordsize="1347,0" path="m8382,-60r1347,e" filled="f" strokeweight=".34pt">
              <v:path arrowok="t"/>
            </v:shape>
            <v:shape id="_x0000_s1395" style="position:absolute;left:9734;top:-60;width:499;height:0" coordorigin="9734,-60" coordsize="499,0" path="m9734,-60r499,e" filled="f" strokeweight=".34pt">
              <v:path arrowok="t"/>
            </v:shape>
            <v:shape id="_x0000_s1394" style="position:absolute;left:8382;top:241;width:1347;height:0" coordorigin="8382,241" coordsize="1347,0" path="m8382,241r1347,e" filled="f" strokeweight=".34pt">
              <v:path arrowok="t"/>
            </v:shape>
            <v:shape id="_x0000_s1393" style="position:absolute;left:9734;top:241;width:499;height:0" coordorigin="9734,241" coordsize="499,0" path="m9734,241r499,e" filled="f" strokeweight=".34pt">
              <v:path arrowok="t"/>
            </v:shape>
            <v:shape id="_x0000_s1392" style="position:absolute;left:8382;top:538;width:1347;height:0" coordorigin="8382,538" coordsize="1347,0" path="m8382,538r1347,e" filled="f" strokeweight=".34pt">
              <v:path arrowok="t"/>
            </v:shape>
            <v:shape id="_x0000_s1391" style="position:absolute;left:9734;top:538;width:499;height:0" coordorigin="9734,538" coordsize="499,0" path="m9734,538r499,e" filled="f" strokeweight=".34pt">
              <v:path arrowok="t"/>
            </v:shape>
            <v:shape id="_x0000_s1390" style="position:absolute;left:8373;top:-674;width:0;height:1529" coordorigin="8373,-674" coordsize="0,1529" path="m8373,-674r,1529e" filled="f" strokeweight="1.06pt">
              <v:path arrowok="t"/>
            </v:shape>
            <v:shape id="_x0000_s1389" style="position:absolute;left:8382;top:845;width:1347;height:0" coordorigin="8382,845" coordsize="1347,0" path="m8382,845r1347,e" filled="f" strokeweight="1.06pt">
              <v:path arrowok="t"/>
            </v:shape>
            <v:shape id="_x0000_s1388" style="position:absolute;left:9732;top:-630;width:0;height:1466" coordorigin="9732,-630" coordsize="0,1466" path="m9732,-630r,1466e" filled="f" strokeweight=".34pt">
              <v:path arrowok="t"/>
            </v:shape>
            <v:shape id="_x0000_s1387" style="position:absolute;left:9729;top:845;width:19;height:0" coordorigin="9729,845" coordsize="19,0" path="m9729,845r19,e" filled="f" strokeweight="1.06pt">
              <v:path arrowok="t"/>
            </v:shape>
            <v:shape id="_x0000_s1386" style="position:absolute;left:9748;top:845;width:485;height:0" coordorigin="9748,845" coordsize="485,0" path="m9748,845r485,e" filled="f" strokeweight="1.06pt">
              <v:path arrowok="t"/>
            </v:shape>
            <v:shape id="_x0000_s1385" style="position:absolute;left:10243;top:-674;width:0;height:1529" coordorigin="10243,-674" coordsize="0,1529" path="m10243,-674r,1529e" filled="f" strokeweight="1.06pt">
              <v:path arrowok="t"/>
            </v:shape>
            <w10:wrap anchorx="page"/>
          </v:group>
        </w:pict>
      </w:r>
      <w:r>
        <w:rPr>
          <w:sz w:val="16"/>
          <w:szCs w:val="16"/>
        </w:rPr>
        <w:t>B. Ten pin bowling</w:t>
      </w:r>
    </w:p>
    <w:p w:rsidR="00541AC4" w:rsidRDefault="00541AC4">
      <w:pPr>
        <w:spacing w:before="4" w:line="100" w:lineRule="exact"/>
        <w:rPr>
          <w:sz w:val="11"/>
          <w:szCs w:val="11"/>
        </w:rPr>
      </w:pPr>
    </w:p>
    <w:p w:rsidR="00541AC4" w:rsidRDefault="00E81884">
      <w:pPr>
        <w:rPr>
          <w:sz w:val="16"/>
          <w:szCs w:val="16"/>
        </w:rPr>
      </w:pPr>
      <w:r>
        <w:rPr>
          <w:sz w:val="16"/>
          <w:szCs w:val="16"/>
        </w:rPr>
        <w:t>C. Movie night</w:t>
      </w:r>
    </w:p>
    <w:p w:rsidR="00541AC4" w:rsidRDefault="00E81884">
      <w:pPr>
        <w:spacing w:before="50" w:line="240" w:lineRule="exact"/>
        <w:rPr>
          <w:rFonts w:ascii="Calibri" w:eastAsia="Calibri" w:hAnsi="Calibri" w:cs="Calibri"/>
          <w:sz w:val="16"/>
          <w:szCs w:val="16"/>
        </w:rPr>
        <w:sectPr w:rsidR="00541AC4">
          <w:type w:val="continuous"/>
          <w:pgSz w:w="11920" w:h="16840"/>
          <w:pgMar w:top="1620" w:right="1020" w:bottom="280" w:left="1020" w:header="720" w:footer="720" w:gutter="0"/>
          <w:cols w:num="4" w:space="720" w:equalWidth="0">
            <w:col w:w="1896" w:space="682"/>
            <w:col w:w="1728" w:space="682"/>
            <w:col w:w="1728" w:space="682"/>
            <w:col w:w="2482"/>
          </w:cols>
        </w:sectPr>
      </w:pPr>
      <w:r>
        <w:rPr>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80" w:lineRule="exact"/>
        <w:rPr>
          <w:sz w:val="18"/>
          <w:szCs w:val="18"/>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47"/>
        <w:ind w:left="2578"/>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2</w:t>
      </w:r>
    </w:p>
    <w:p w:rsidR="00541AC4" w:rsidRDefault="00E81884">
      <w:pPr>
        <w:spacing w:before="50"/>
        <w:ind w:left="2578"/>
        <w:rPr>
          <w:rFonts w:ascii="Calibri" w:eastAsia="Calibri" w:hAnsi="Calibri" w:cs="Calibri"/>
          <w:sz w:val="16"/>
          <w:szCs w:val="16"/>
        </w:rPr>
      </w:pPr>
      <w:r>
        <w:pict>
          <v:group id="_x0000_s1366" style="position:absolute;left:0;text-align:left;margin-left:177.1pt;margin-top:-28.4pt;width:94.55pt;height:77.5pt;z-index:-1047;mso-position-horizontal-relative:page" coordorigin="3542,-568" coordsize="1891,1550">
            <v:shape id="_x0000_s1383" style="position:absolute;left:3562;top:-548;width:1347;height:0" coordorigin="3562,-548" coordsize="1347,0" path="m3562,-548r1347,e" filled="f" strokeweight="1.06pt">
              <v:path arrowok="t"/>
            </v:shape>
            <v:shape id="_x0000_s1382" style="position:absolute;left:4909;top:-548;width:19;height:0" coordorigin="4909,-548" coordsize="19,0" path="m4909,-548r19,e" filled="f" strokeweight="1.06pt">
              <v:path arrowok="t"/>
            </v:shape>
            <v:shape id="_x0000_s1381" style="position:absolute;left:4928;top:-548;width:485;height:0" coordorigin="4928,-548" coordsize="485,0" path="m4928,-548r485,e" filled="f" strokeweight="1.06pt">
              <v:path arrowok="t"/>
            </v:shape>
            <v:shape id="_x0000_s1380" style="position:absolute;left:3562;top:-241;width:1347;height:0" coordorigin="3562,-241" coordsize="1347,0" path="m3562,-241r1347,e" filled="f" strokeweight=".34pt">
              <v:path arrowok="t"/>
            </v:shape>
            <v:shape id="_x0000_s1379" style="position:absolute;left:4914;top:-241;width:499;height:0" coordorigin="4914,-241" coordsize="499,0" path="m4914,-241r499,e" filled="f" strokeweight=".34pt">
              <v:path arrowok="t"/>
            </v:shape>
            <v:shape id="_x0000_s1378" style="position:absolute;left:3562;top:57;width:1347;height:0" coordorigin="3562,57" coordsize="1347,0" path="m3562,57r1347,e" filled="f" strokeweight=".34pt">
              <v:path arrowok="t"/>
            </v:shape>
            <v:shape id="_x0000_s1377" style="position:absolute;left:4914;top:57;width:499;height:0" coordorigin="4914,57" coordsize="499,0" path="m4914,57r499,e" filled="f" strokeweight=".34pt">
              <v:path arrowok="t"/>
            </v:shape>
            <v:shape id="_x0000_s1376" style="position:absolute;left:3562;top:357;width:1347;height:0" coordorigin="3562,357" coordsize="1347,0" path="m3562,357r1347,e" filled="f" strokeweight=".34pt">
              <v:path arrowok="t"/>
            </v:shape>
            <v:shape id="_x0000_s1375" style="position:absolute;left:4914;top:357;width:499;height:0" coordorigin="4914,357" coordsize="499,0" path="m4914,357r499,e" filled="f" strokeweight=".34pt">
              <v:path arrowok="t"/>
            </v:shape>
            <v:shape id="_x0000_s1374" style="position:absolute;left:3562;top:657;width:1347;height:0" coordorigin="3562,657" coordsize="1347,0" path="m3562,657r1347,e" filled="f" strokeweight=".34pt">
              <v:path arrowok="t"/>
            </v:shape>
            <v:shape id="_x0000_s1373" style="position:absolute;left:4914;top:657;width:499;height:0" coordorigin="4914,657" coordsize="499,0" path="m4914,657r499,e" filled="f" strokeweight=".34pt">
              <v:path arrowok="t"/>
            </v:shape>
            <v:shape id="_x0000_s1372" style="position:absolute;left:3552;top:-558;width:0;height:1529" coordorigin="3552,-558" coordsize="0,1529" path="m3552,-558r,1529e" filled="f" strokeweight="1.06pt">
              <v:path arrowok="t"/>
            </v:shape>
            <v:shape id="_x0000_s1371" style="position:absolute;left:3562;top:961;width:1347;height:0" coordorigin="3562,961" coordsize="1347,0" path="m3562,961r1347,e" filled="f" strokeweight="1.06pt">
              <v:path arrowok="t"/>
            </v:shape>
            <v:shape id="_x0000_s1370" style="position:absolute;left:4911;top:-513;width:0;height:1465" coordorigin="4911,-513" coordsize="0,1465" path="m4911,-513r,1465e" filled="f" strokeweight=".34pt">
              <v:path arrowok="t"/>
            </v:shape>
            <v:shape id="_x0000_s1369" style="position:absolute;left:4909;top:961;width:19;height:0" coordorigin="4909,961" coordsize="19,0" path="m4909,961r19,e" filled="f" strokeweight="1.06pt">
              <v:path arrowok="t"/>
            </v:shape>
            <v:shape id="_x0000_s1368" style="position:absolute;left:4928;top:961;width:485;height:0" coordorigin="4928,961" coordsize="485,0" path="m4928,961r485,e" filled="f" strokeweight="1.06pt">
              <v:path arrowok="t"/>
            </v:shape>
            <v:shape id="_x0000_s1367" style="position:absolute;left:5423;top:-558;width:0;height:1529" coordorigin="5423,-558" coordsize="0,1529" path="m5423,-558r,1529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1</w:t>
      </w:r>
    </w:p>
    <w:p w:rsidR="00541AC4" w:rsidRDefault="00E81884">
      <w:pPr>
        <w:spacing w:before="50"/>
        <w:ind w:left="257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3</w:t>
      </w:r>
    </w:p>
    <w:p w:rsidR="00541AC4" w:rsidRDefault="00541AC4">
      <w:pPr>
        <w:spacing w:before="4" w:line="100" w:lineRule="exact"/>
        <w:rPr>
          <w:sz w:val="11"/>
          <w:szCs w:val="11"/>
        </w:rPr>
      </w:pPr>
    </w:p>
    <w:p w:rsidR="00541AC4" w:rsidRDefault="00E81884">
      <w:pPr>
        <w:spacing w:line="180" w:lineRule="exact"/>
        <w:ind w:left="2578"/>
        <w:rPr>
          <w:sz w:val="16"/>
          <w:szCs w:val="16"/>
        </w:rPr>
      </w:pPr>
      <w:r>
        <w:rPr>
          <w:sz w:val="16"/>
          <w:szCs w:val="16"/>
        </w:rPr>
        <w:t>D. Museum visit</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3</w:t>
      </w:r>
    </w:p>
    <w:p w:rsidR="00541AC4" w:rsidRDefault="00E81884">
      <w:pPr>
        <w:spacing w:before="50"/>
        <w:rPr>
          <w:rFonts w:ascii="Calibri" w:eastAsia="Calibri" w:hAnsi="Calibri" w:cs="Calibri"/>
          <w:sz w:val="16"/>
          <w:szCs w:val="16"/>
        </w:rPr>
      </w:pPr>
      <w:r>
        <w:pict>
          <v:group id="_x0000_s1348" style="position:absolute;margin-left:297.6pt;margin-top:-28.4pt;width:94.55pt;height:77.5pt;z-index:-1046;mso-position-horizontal-relative:page" coordorigin="5952,-568" coordsize="1891,1550">
            <v:shape id="_x0000_s1365" style="position:absolute;left:5972;top:-548;width:1347;height:0" coordorigin="5972,-548" coordsize="1347,0" path="m5972,-548r1347,e" filled="f" strokeweight="1.06pt">
              <v:path arrowok="t"/>
            </v:shape>
            <v:shape id="_x0000_s1364" style="position:absolute;left:7319;top:-548;width:19;height:0" coordorigin="7319,-548" coordsize="19,0" path="m7319,-548r19,e" filled="f" strokeweight="1.06pt">
              <v:path arrowok="t"/>
            </v:shape>
            <v:shape id="_x0000_s1363" style="position:absolute;left:7338;top:-548;width:485;height:0" coordorigin="7338,-548" coordsize="485,0" path="m7338,-548r485,e" filled="f" strokeweight="1.06pt">
              <v:path arrowok="t"/>
            </v:shape>
            <v:shape id="_x0000_s1362" style="position:absolute;left:5972;top:-241;width:1347;height:0" coordorigin="5972,-241" coordsize="1347,0" path="m5972,-241r1347,e" filled="f" strokeweight=".34pt">
              <v:path arrowok="t"/>
            </v:shape>
            <v:shape id="_x0000_s1361" style="position:absolute;left:7324;top:-241;width:499;height:0" coordorigin="7324,-241" coordsize="499,0" path="m7324,-241r499,e" filled="f" strokeweight=".34pt">
              <v:path arrowok="t"/>
            </v:shape>
            <v:shape id="_x0000_s1360" style="position:absolute;left:5972;top:57;width:1347;height:0" coordorigin="5972,57" coordsize="1347,0" path="m5972,57r1347,e" filled="f" strokeweight=".34pt">
              <v:path arrowok="t"/>
            </v:shape>
            <v:shape id="_x0000_s1359" style="position:absolute;left:7324;top:57;width:499;height:0" coordorigin="7324,57" coordsize="499,0" path="m7324,57r499,e" filled="f" strokeweight=".34pt">
              <v:path arrowok="t"/>
            </v:shape>
            <v:shape id="_x0000_s1358" style="position:absolute;left:5972;top:357;width:1347;height:0" coordorigin="5972,357" coordsize="1347,0" path="m5972,357r1347,e" filled="f" strokeweight=".34pt">
              <v:path arrowok="t"/>
            </v:shape>
            <v:shape id="_x0000_s1357" style="position:absolute;left:7324;top:357;width:499;height:0" coordorigin="7324,357" coordsize="499,0" path="m7324,357r499,e" filled="f" strokeweight=".34pt">
              <v:path arrowok="t"/>
            </v:shape>
            <v:shape id="_x0000_s1356" style="position:absolute;left:5972;top:657;width:1347;height:0" coordorigin="5972,657" coordsize="1347,0" path="m5972,657r1347,e" filled="f" strokeweight=".34pt">
              <v:path arrowok="t"/>
            </v:shape>
            <v:shape id="_x0000_s1355" style="position:absolute;left:7324;top:657;width:499;height:0" coordorigin="7324,657" coordsize="499,0" path="m7324,657r499,e" filled="f" strokeweight=".34pt">
              <v:path arrowok="t"/>
            </v:shape>
            <v:shape id="_x0000_s1354" style="position:absolute;left:5963;top:-558;width:0;height:1529" coordorigin="5963,-558" coordsize="0,1529" path="m5963,-558r,1529e" filled="f" strokeweight="1.06pt">
              <v:path arrowok="t"/>
            </v:shape>
            <v:shape id="_x0000_s1353" style="position:absolute;left:5972;top:961;width:1347;height:0" coordorigin="5972,961" coordsize="1347,0" path="m5972,961r1347,e" filled="f" strokeweight="1.06pt">
              <v:path arrowok="t"/>
            </v:shape>
            <v:shape id="_x0000_s1352" style="position:absolute;left:7321;top:-513;width:0;height:1465" coordorigin="7321,-513" coordsize="0,1465" path="m7321,-513r,1465e" filled="f" strokeweight=".34pt">
              <v:path arrowok="t"/>
            </v:shape>
            <v:shape id="_x0000_s1351" style="position:absolute;left:7319;top:961;width:19;height:0" coordorigin="7319,961" coordsize="19,0" path="m7319,961r19,e" filled="f" strokeweight="1.06pt">
              <v:path arrowok="t"/>
            </v:shape>
            <v:shape id="_x0000_s1350" style="position:absolute;left:7338;top:961;width:485;height:0" coordorigin="7338,961" coordsize="485,0" path="m7338,961r485,e" filled="f" strokeweight="1.06pt">
              <v:path arrowok="t"/>
            </v:shape>
            <v:shape id="_x0000_s1349"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4</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47"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2</w:t>
      </w:r>
    </w:p>
    <w:p w:rsidR="00541AC4" w:rsidRDefault="00E81884">
      <w:pPr>
        <w:spacing w:before="40"/>
        <w:rPr>
          <w:sz w:val="16"/>
          <w:szCs w:val="16"/>
        </w:rPr>
      </w:pPr>
      <w:r>
        <w:br w:type="column"/>
      </w:r>
      <w:r>
        <w:rPr>
          <w:b/>
          <w:sz w:val="16"/>
          <w:szCs w:val="16"/>
        </w:rPr>
        <w:lastRenderedPageBreak/>
        <w:t>Candidate                 Vote</w:t>
      </w:r>
    </w:p>
    <w:p w:rsidR="00541AC4" w:rsidRDefault="00541AC4">
      <w:pPr>
        <w:spacing w:before="4" w:line="100" w:lineRule="exact"/>
        <w:rPr>
          <w:sz w:val="11"/>
          <w:szCs w:val="11"/>
        </w:rPr>
      </w:pPr>
    </w:p>
    <w:p w:rsidR="00541AC4" w:rsidRDefault="00E81884">
      <w:pPr>
        <w:rPr>
          <w:sz w:val="16"/>
          <w:szCs w:val="16"/>
        </w:rPr>
      </w:pPr>
      <w:r>
        <w:rPr>
          <w:sz w:val="16"/>
          <w:szCs w:val="16"/>
        </w:rPr>
        <w:t>A. Winery tour</w:t>
      </w:r>
    </w:p>
    <w:p w:rsidR="00541AC4" w:rsidRDefault="00E81884">
      <w:pPr>
        <w:spacing w:before="50"/>
        <w:rPr>
          <w:rFonts w:ascii="Calibri" w:eastAsia="Calibri" w:hAnsi="Calibri" w:cs="Calibri"/>
          <w:sz w:val="16"/>
          <w:szCs w:val="16"/>
        </w:rPr>
      </w:pPr>
      <w:r>
        <w:pict>
          <v:group id="_x0000_s1330" style="position:absolute;margin-left:418.1pt;margin-top:-28.4pt;width:94.55pt;height:77.5pt;z-index:-1045;mso-position-horizontal-relative:page" coordorigin="8362,-568" coordsize="1891,1550">
            <v:shape id="_x0000_s1347" style="position:absolute;left:8382;top:-548;width:1347;height:0" coordorigin="8382,-548" coordsize="1347,0" path="m8382,-548r1347,e" filled="f" strokeweight="1.06pt">
              <v:path arrowok="t"/>
            </v:shape>
            <v:shape id="_x0000_s1346" style="position:absolute;left:9729;top:-548;width:19;height:0" coordorigin="9729,-548" coordsize="19,0" path="m9729,-548r19,e" filled="f" strokeweight="1.06pt">
              <v:path arrowok="t"/>
            </v:shape>
            <v:shape id="_x0000_s1345" style="position:absolute;left:9748;top:-548;width:485;height:0" coordorigin="9748,-548" coordsize="485,0" path="m9748,-548r485,e" filled="f" strokeweight="1.06pt">
              <v:path arrowok="t"/>
            </v:shape>
            <v:shape id="_x0000_s1344" style="position:absolute;left:8382;top:-241;width:1347;height:0" coordorigin="8382,-241" coordsize="1347,0" path="m8382,-241r1347,e" filled="f" strokeweight=".34pt">
              <v:path arrowok="t"/>
            </v:shape>
            <v:shape id="_x0000_s1343" style="position:absolute;left:9734;top:-241;width:499;height:0" coordorigin="9734,-241" coordsize="499,0" path="m9734,-241r499,e" filled="f" strokeweight=".34pt">
              <v:path arrowok="t"/>
            </v:shape>
            <v:shape id="_x0000_s1342" style="position:absolute;left:8382;top:57;width:1347;height:0" coordorigin="8382,57" coordsize="1347,0" path="m8382,57r1347,e" filled="f" strokeweight=".34pt">
              <v:path arrowok="t"/>
            </v:shape>
            <v:shape id="_x0000_s1341" style="position:absolute;left:9734;top:57;width:499;height:0" coordorigin="9734,57" coordsize="499,0" path="m9734,57r499,e" filled="f" strokeweight=".34pt">
              <v:path arrowok="t"/>
            </v:shape>
            <v:shape id="_x0000_s1340" style="position:absolute;left:8382;top:357;width:1347;height:0" coordorigin="8382,357" coordsize="1347,0" path="m8382,357r1347,e" filled="f" strokeweight=".34pt">
              <v:path arrowok="t"/>
            </v:shape>
            <v:shape id="_x0000_s1339" style="position:absolute;left:9734;top:357;width:499;height:0" coordorigin="9734,357" coordsize="499,0" path="m9734,357r499,e" filled="f" strokeweight=".34pt">
              <v:path arrowok="t"/>
            </v:shape>
            <v:shape id="_x0000_s1338" style="position:absolute;left:8382;top:657;width:1347;height:0" coordorigin="8382,657" coordsize="1347,0" path="m8382,657r1347,e" filled="f" strokeweight=".34pt">
              <v:path arrowok="t"/>
            </v:shape>
            <v:shape id="_x0000_s1337" style="position:absolute;left:9734;top:657;width:499;height:0" coordorigin="9734,657" coordsize="499,0" path="m9734,657r499,e" filled="f" strokeweight=".34pt">
              <v:path arrowok="t"/>
            </v:shape>
            <v:shape id="_x0000_s1336" style="position:absolute;left:8373;top:-558;width:0;height:1529" coordorigin="8373,-558" coordsize="0,1529" path="m8373,-558r,1529e" filled="f" strokeweight="1.06pt">
              <v:path arrowok="t"/>
            </v:shape>
            <v:shape id="_x0000_s1335" style="position:absolute;left:8382;top:961;width:1347;height:0" coordorigin="8382,961" coordsize="1347,0" path="m8382,961r1347,e" filled="f" strokeweight="1.06pt">
              <v:path arrowok="t"/>
            </v:shape>
            <v:shape id="_x0000_s1334" style="position:absolute;left:9732;top:-513;width:0;height:1465" coordorigin="9732,-513" coordsize="0,1465" path="m9732,-513r,1465e" filled="f" strokeweight=".34pt">
              <v:path arrowok="t"/>
            </v:shape>
            <v:shape id="_x0000_s1333" style="position:absolute;left:9729;top:961;width:19;height:0" coordorigin="9729,961" coordsize="19,0" path="m9729,961r19,e" filled="f" strokeweight="1.06pt">
              <v:path arrowok="t"/>
            </v:shape>
            <v:shape id="_x0000_s1332" style="position:absolute;left:9748;top:961;width:485;height:0" coordorigin="9748,961" coordsize="485,0" path="m9748,961r485,e" filled="f" strokeweight="1.06pt">
              <v:path arrowok="t"/>
            </v:shape>
            <v:shape id="_x0000_s1331" style="position:absolute;left:10243;top:-558;width:0;height:1529" coordorigin="10243,-558" coordsize="0,1529" path="m1024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541AC4">
      <w:pPr>
        <w:spacing w:before="6" w:line="100" w:lineRule="exact"/>
        <w:rPr>
          <w:sz w:val="11"/>
          <w:szCs w:val="11"/>
        </w:rPr>
      </w:pPr>
    </w:p>
    <w:p w:rsidR="00541AC4" w:rsidRDefault="00E81884">
      <w:pPr>
        <w:rPr>
          <w:sz w:val="16"/>
          <w:szCs w:val="16"/>
        </w:rPr>
      </w:pPr>
      <w:r>
        <w:rPr>
          <w:sz w:val="16"/>
          <w:szCs w:val="16"/>
        </w:rPr>
        <w:t>C. Movie night</w:t>
      </w:r>
    </w:p>
    <w:p w:rsidR="00541AC4" w:rsidRDefault="00E81884">
      <w:pPr>
        <w:spacing w:before="47" w:line="240" w:lineRule="exact"/>
        <w:rPr>
          <w:rFonts w:ascii="Calibri" w:eastAsia="Calibri" w:hAnsi="Calibri" w:cs="Calibri"/>
          <w:sz w:val="16"/>
          <w:szCs w:val="16"/>
        </w:rPr>
        <w:sectPr w:rsidR="00541AC4">
          <w:type w:val="continuous"/>
          <w:pgSz w:w="11920" w:h="16840"/>
          <w:pgMar w:top="1620" w:right="1020" w:bottom="280" w:left="1020" w:header="720" w:footer="720" w:gutter="0"/>
          <w:cols w:num="3" w:space="720" w:equalWidth="0">
            <w:col w:w="4306" w:space="682"/>
            <w:col w:w="1728" w:space="682"/>
            <w:col w:w="2482"/>
          </w:cols>
        </w:sectPr>
      </w:pPr>
      <w:r>
        <w:rPr>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80" w:lineRule="exact"/>
        <w:rPr>
          <w:sz w:val="18"/>
          <w:szCs w:val="18"/>
        </w:rPr>
      </w:pPr>
    </w:p>
    <w:p w:rsidR="00541AC4" w:rsidRDefault="00541AC4">
      <w:pPr>
        <w:spacing w:line="200" w:lineRule="exact"/>
      </w:pPr>
    </w:p>
    <w:p w:rsidR="00541AC4" w:rsidRDefault="00E81884">
      <w:pPr>
        <w:spacing w:before="40"/>
        <w:ind w:left="4988"/>
        <w:rPr>
          <w:sz w:val="16"/>
          <w:szCs w:val="16"/>
        </w:rPr>
      </w:pPr>
      <w:r>
        <w:rPr>
          <w:b/>
          <w:sz w:val="16"/>
          <w:szCs w:val="16"/>
        </w:rPr>
        <w:t>Candidate                 Vote</w:t>
      </w:r>
    </w:p>
    <w:p w:rsidR="00541AC4" w:rsidRDefault="00E81884">
      <w:pPr>
        <w:spacing w:before="50"/>
        <w:ind w:left="4988"/>
        <w:rPr>
          <w:rFonts w:ascii="Calibri" w:eastAsia="Calibri" w:hAnsi="Calibri" w:cs="Calibri"/>
          <w:sz w:val="16"/>
          <w:szCs w:val="16"/>
        </w:rPr>
      </w:pPr>
      <w:r>
        <w:rPr>
          <w:sz w:val="16"/>
          <w:szCs w:val="16"/>
        </w:rPr>
        <w:t xml:space="preserve">A. Winery tour              </w:t>
      </w:r>
      <w:r>
        <w:rPr>
          <w:rFonts w:ascii="Calibri" w:eastAsia="Calibri" w:hAnsi="Calibri" w:cs="Calibri"/>
          <w:position w:val="6"/>
          <w:sz w:val="16"/>
          <w:szCs w:val="16"/>
        </w:rPr>
        <w:t>3</w:t>
      </w:r>
    </w:p>
    <w:p w:rsidR="00541AC4" w:rsidRDefault="00E81884">
      <w:pPr>
        <w:spacing w:before="50"/>
        <w:ind w:left="4988"/>
        <w:rPr>
          <w:rFonts w:ascii="Calibri" w:eastAsia="Calibri" w:hAnsi="Calibri" w:cs="Calibri"/>
          <w:sz w:val="16"/>
          <w:szCs w:val="16"/>
        </w:rPr>
      </w:pPr>
      <w:r>
        <w:pict>
          <v:group id="_x0000_s1312" style="position:absolute;left:0;text-align:left;margin-left:297.6pt;margin-top:-28.55pt;width:94.55pt;height:77.65pt;z-index:-1044;mso-position-horizontal-relative:page" coordorigin="5952,-571" coordsize="1891,1553">
            <v:shape id="_x0000_s1329" style="position:absolute;left:5972;top:-551;width:1347;height:0" coordorigin="5972,-551" coordsize="1347,0" path="m5972,-551r1347,e" filled="f" strokeweight="1.06pt">
              <v:path arrowok="t"/>
            </v:shape>
            <v:shape id="_x0000_s1328" style="position:absolute;left:7319;top:-551;width:19;height:0" coordorigin="7319,-551" coordsize="19,0" path="m7319,-551r19,e" filled="f" strokeweight="1.06pt">
              <v:path arrowok="t"/>
            </v:shape>
            <v:shape id="_x0000_s1327" style="position:absolute;left:7338;top:-551;width:485;height:0" coordorigin="7338,-551" coordsize="485,0" path="m7338,-551r485,e" filled="f" strokeweight="1.06pt">
              <v:path arrowok="t"/>
            </v:shape>
            <v:shape id="_x0000_s1326" style="position:absolute;left:5972;top:-243;width:1347;height:0" coordorigin="5972,-243" coordsize="1347,0" path="m5972,-243r1347,e" filled="f" strokeweight=".34pt">
              <v:path arrowok="t"/>
            </v:shape>
            <v:shape id="_x0000_s1325" style="position:absolute;left:7324;top:-243;width:499;height:0" coordorigin="7324,-243" coordsize="499,0" path="m7324,-243r499,e" filled="f" strokeweight=".34pt">
              <v:path arrowok="t"/>
            </v:shape>
            <v:shape id="_x0000_s1324" style="position:absolute;left:5972;top:57;width:1347;height:0" coordorigin="5972,57" coordsize="1347,0" path="m5972,57r1347,e" filled="f" strokeweight=".34pt">
              <v:path arrowok="t"/>
            </v:shape>
            <v:shape id="_x0000_s1323" style="position:absolute;left:7324;top:57;width:499;height:0" coordorigin="7324,57" coordsize="499,0" path="m7324,57r499,e" filled="f" strokeweight=".34pt">
              <v:path arrowok="t"/>
            </v:shape>
            <v:shape id="_x0000_s1322" style="position:absolute;left:5972;top:355;width:1347;height:0" coordorigin="5972,355" coordsize="1347,0" path="m5972,355r1347,e" filled="f" strokeweight=".34pt">
              <v:path arrowok="t"/>
            </v:shape>
            <v:shape id="_x0000_s1321" style="position:absolute;left:7324;top:355;width:499;height:0" coordorigin="7324,355" coordsize="499,0" path="m7324,355r499,e" filled="f" strokeweight=".34pt">
              <v:path arrowok="t"/>
            </v:shape>
            <v:shape id="_x0000_s1320" style="position:absolute;left:5972;top:655;width:1347;height:0" coordorigin="5972,655" coordsize="1347,0" path="m5972,655r1347,e" filled="f" strokeweight=".34pt">
              <v:path arrowok="t"/>
            </v:shape>
            <v:shape id="_x0000_s1319" style="position:absolute;left:7324;top:655;width:499;height:0" coordorigin="7324,655" coordsize="499,0" path="m7324,655r499,e" filled="f" strokeweight=".34pt">
              <v:path arrowok="t"/>
            </v:shape>
            <v:shape id="_x0000_s1318" style="position:absolute;left:5963;top:-560;width:0;height:1532" coordorigin="5963,-560" coordsize="0,1532" path="m5963,-560r,1531e" filled="f" strokeweight="1.06pt">
              <v:path arrowok="t"/>
            </v:shape>
            <v:shape id="_x0000_s1317" style="position:absolute;left:5972;top:962;width:1347;height:0" coordorigin="5972,962" coordsize="1347,0" path="m5972,962r1347,e" filled="f" strokeweight="1.06pt">
              <v:path arrowok="t"/>
            </v:shape>
            <v:shape id="_x0000_s1316" style="position:absolute;left:7321;top:-516;width:0;height:1468" coordorigin="7321,-516" coordsize="0,1468" path="m7321,-516r,1468e" filled="f" strokeweight=".34pt">
              <v:path arrowok="t"/>
            </v:shape>
            <v:shape id="_x0000_s1315" style="position:absolute;left:7319;top:962;width:19;height:0" coordorigin="7319,962" coordsize="19,0" path="m7319,962r19,e" filled="f" strokeweight="1.06pt">
              <v:path arrowok="t"/>
            </v:shape>
            <v:shape id="_x0000_s1314" style="position:absolute;left:7338;top:962;width:485;height:0" coordorigin="7338,962" coordsize="485,0" path="m7338,962r485,e" filled="f" strokeweight="1.06pt">
              <v:path arrowok="t"/>
            </v:shape>
            <v:shape id="_x0000_s1313" style="position:absolute;left:7833;top:-560;width:0;height:1532" coordorigin="7833,-560" coordsize="0,1532" path="m7833,-560r,1531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48"/>
        <w:ind w:left="4988"/>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line="240" w:lineRule="exact"/>
        <w:ind w:left="4988"/>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4</w:t>
      </w:r>
    </w:p>
    <w:p w:rsidR="00541AC4" w:rsidRDefault="00541AC4">
      <w:pPr>
        <w:spacing w:before="7"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ind w:left="113"/>
        <w:rPr>
          <w:sz w:val="24"/>
          <w:szCs w:val="24"/>
        </w:rPr>
        <w:sectPr w:rsidR="00541AC4">
          <w:type w:val="continuous"/>
          <w:pgSz w:w="11920" w:h="16840"/>
          <w:pgMar w:top="1620" w:right="1020" w:bottom="280" w:left="1020" w:header="720" w:footer="720" w:gutter="0"/>
          <w:cols w:space="720"/>
        </w:sectPr>
      </w:pPr>
      <w:r>
        <w:rPr>
          <w:sz w:val="24"/>
          <w:szCs w:val="24"/>
        </w:rPr>
        <w:t>As there are 8 votes in the system the quota required to win is 5 votes, so there is no winner yet.</w:t>
      </w:r>
    </w:p>
    <w:p w:rsidR="00541AC4" w:rsidRDefault="00541AC4">
      <w:pPr>
        <w:spacing w:before="8" w:line="240" w:lineRule="exact"/>
        <w:rPr>
          <w:sz w:val="24"/>
          <w:szCs w:val="24"/>
        </w:rPr>
      </w:pPr>
    </w:p>
    <w:p w:rsidR="00541AC4" w:rsidRDefault="00E81884">
      <w:pPr>
        <w:spacing w:before="29"/>
        <w:ind w:left="113"/>
        <w:rPr>
          <w:rFonts w:ascii="Arial" w:eastAsia="Arial" w:hAnsi="Arial" w:cs="Arial"/>
          <w:sz w:val="24"/>
          <w:szCs w:val="24"/>
        </w:rPr>
      </w:pPr>
      <w:r>
        <w:rPr>
          <w:rFonts w:ascii="Arial" w:eastAsia="Arial" w:hAnsi="Arial" w:cs="Arial"/>
          <w:i/>
          <w:sz w:val="24"/>
          <w:szCs w:val="24"/>
          <w:u w:val="single" w:color="000000"/>
        </w:rPr>
        <w:t>Round 2</w:t>
      </w:r>
    </w:p>
    <w:p w:rsidR="00541AC4" w:rsidRDefault="00541AC4">
      <w:pPr>
        <w:spacing w:before="9" w:line="100" w:lineRule="exact"/>
        <w:rPr>
          <w:sz w:val="11"/>
          <w:szCs w:val="11"/>
        </w:rPr>
      </w:pPr>
    </w:p>
    <w:p w:rsidR="00541AC4" w:rsidRDefault="00E81884">
      <w:pPr>
        <w:ind w:left="113"/>
        <w:rPr>
          <w:sz w:val="24"/>
          <w:szCs w:val="24"/>
        </w:rPr>
      </w:pPr>
      <w:r>
        <w:rPr>
          <w:sz w:val="24"/>
          <w:szCs w:val="24"/>
        </w:rPr>
        <w:t>The candidate with the least number of votes is “Winery tour”, so all of the ballots allocated to it are</w:t>
      </w:r>
    </w:p>
    <w:p w:rsidR="00541AC4" w:rsidRDefault="00E81884">
      <w:pPr>
        <w:spacing w:before="55" w:line="288" w:lineRule="auto"/>
        <w:ind w:left="113" w:right="151"/>
        <w:rPr>
          <w:sz w:val="24"/>
          <w:szCs w:val="24"/>
        </w:rPr>
      </w:pPr>
      <w:proofErr w:type="gramStart"/>
      <w:r>
        <w:rPr>
          <w:sz w:val="24"/>
          <w:szCs w:val="24"/>
        </w:rPr>
        <w:t>re-assigned</w:t>
      </w:r>
      <w:proofErr w:type="gramEnd"/>
      <w:r>
        <w:rPr>
          <w:sz w:val="24"/>
          <w:szCs w:val="24"/>
        </w:rPr>
        <w:t xml:space="preserve"> to the next available preference indicated by the voter. In this case there is a single ballot that has been moved over to the “Ten pin bowling” candidate, and we have greyed out that preference to indicate that it has been allocated. In the di</w:t>
      </w:r>
      <w:r>
        <w:rPr>
          <w:sz w:val="24"/>
          <w:szCs w:val="24"/>
        </w:rPr>
        <w:t>agram below, the moved ballot is shown in red. Once again for the purpose of clarity, we’ll grey out all remaining preferences for the “Winery tour” candidate, because it has been eliminated from the election and can no longer have ballots allocated to it.</w:t>
      </w:r>
    </w:p>
    <w:p w:rsidR="00541AC4" w:rsidRDefault="00541AC4">
      <w:pPr>
        <w:spacing w:line="200" w:lineRule="exact"/>
      </w:pPr>
    </w:p>
    <w:p w:rsidR="00541AC4" w:rsidRDefault="00541AC4">
      <w:pPr>
        <w:spacing w:line="200" w:lineRule="exact"/>
      </w:pPr>
    </w:p>
    <w:p w:rsidR="00541AC4" w:rsidRDefault="00541AC4">
      <w:pPr>
        <w:spacing w:before="14" w:line="200" w:lineRule="exact"/>
      </w:pPr>
    </w:p>
    <w:p w:rsidR="00541AC4" w:rsidRDefault="00E81884">
      <w:pPr>
        <w:spacing w:line="260" w:lineRule="exact"/>
        <w:ind w:left="113"/>
        <w:rPr>
          <w:sz w:val="24"/>
          <w:szCs w:val="24"/>
        </w:rPr>
      </w:pPr>
      <w:r>
        <w:rPr>
          <w:position w:val="-1"/>
          <w:sz w:val="24"/>
          <w:szCs w:val="24"/>
        </w:rPr>
        <w:t>Winery Tour                   Ten Pin Bowling             Movie Night                    Museum Visit</w:t>
      </w:r>
    </w:p>
    <w:p w:rsidR="00541AC4" w:rsidRDefault="00541AC4">
      <w:pPr>
        <w:spacing w:before="9" w:line="100" w:lineRule="exact"/>
        <w:rPr>
          <w:sz w:val="11"/>
          <w:szCs w:val="11"/>
        </w:rPr>
      </w:pPr>
    </w:p>
    <w:p w:rsidR="00541AC4" w:rsidRDefault="00541AC4">
      <w:pPr>
        <w:spacing w:line="200" w:lineRule="exact"/>
        <w:sectPr w:rsidR="00541AC4">
          <w:pgSz w:w="11920" w:h="16840"/>
          <w:pgMar w:top="1620" w:right="1020" w:bottom="280" w:left="1020" w:header="828" w:footer="1179"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47"/>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50"/>
        <w:ind w:left="2578"/>
        <w:rPr>
          <w:rFonts w:ascii="Calibri" w:eastAsia="Calibri" w:hAnsi="Calibri" w:cs="Calibri"/>
          <w:sz w:val="16"/>
          <w:szCs w:val="16"/>
        </w:rPr>
      </w:pPr>
      <w:r>
        <w:pict>
          <v:group id="_x0000_s1294" style="position:absolute;left:0;text-align:left;margin-left:177.1pt;margin-top:-28.4pt;width:94.55pt;height:77.5pt;z-index:-1043;mso-position-horizontal-relative:page" coordorigin="3542,-568" coordsize="1891,1550">
            <v:shape id="_x0000_s1311" style="position:absolute;left:3562;top:-548;width:1347;height:0" coordorigin="3562,-548" coordsize="1347,0" path="m3562,-548r1347,e" filled="f" strokeweight="1.06pt">
              <v:path arrowok="t"/>
            </v:shape>
            <v:shape id="_x0000_s1310" style="position:absolute;left:4909;top:-548;width:19;height:0" coordorigin="4909,-548" coordsize="19,0" path="m4909,-548r19,e" filled="f" strokeweight="1.06pt">
              <v:path arrowok="t"/>
            </v:shape>
            <v:shape id="_x0000_s1309" style="position:absolute;left:4928;top:-548;width:485;height:0" coordorigin="4928,-548" coordsize="485,0" path="m4928,-548r485,e" filled="f" strokeweight="1.06pt">
              <v:path arrowok="t"/>
            </v:shape>
            <v:shape id="_x0000_s1308" style="position:absolute;left:3562;top:-241;width:1347;height:0" coordorigin="3562,-241" coordsize="1347,0" path="m3562,-241r1347,e" filled="f" strokeweight=".34pt">
              <v:path arrowok="t"/>
            </v:shape>
            <v:shape id="_x0000_s1307" style="position:absolute;left:4914;top:-241;width:499;height:0" coordorigin="4914,-241" coordsize="499,0" path="m4914,-241r499,e" filled="f" strokeweight=".34pt">
              <v:path arrowok="t"/>
            </v:shape>
            <v:shape id="_x0000_s1306" style="position:absolute;left:3562;top:57;width:1347;height:0" coordorigin="3562,57" coordsize="1347,0" path="m3562,57r1347,e" filled="f" strokeweight=".34pt">
              <v:path arrowok="t"/>
            </v:shape>
            <v:shape id="_x0000_s1305" style="position:absolute;left:4914;top:57;width:499;height:0" coordorigin="4914,57" coordsize="499,0" path="m4914,57r499,e" filled="f" strokeweight=".34pt">
              <v:path arrowok="t"/>
            </v:shape>
            <v:shape id="_x0000_s1304" style="position:absolute;left:3562;top:357;width:1347;height:0" coordorigin="3562,357" coordsize="1347,0" path="m3562,357r1347,e" filled="f" strokeweight=".34pt">
              <v:path arrowok="t"/>
            </v:shape>
            <v:shape id="_x0000_s1303" style="position:absolute;left:4914;top:357;width:499;height:0" coordorigin="4914,357" coordsize="499,0" path="m4914,357r499,e" filled="f" strokeweight=".34pt">
              <v:path arrowok="t"/>
            </v:shape>
            <v:shape id="_x0000_s1302" style="position:absolute;left:3562;top:654;width:1347;height:0" coordorigin="3562,654" coordsize="1347,0" path="m3562,654r1347,e" filled="f" strokeweight=".34pt">
              <v:path arrowok="t"/>
            </v:shape>
            <v:shape id="_x0000_s1301" style="position:absolute;left:4914;top:654;width:499;height:0" coordorigin="4914,654" coordsize="499,0" path="m4914,654r499,e" filled="f" strokeweight=".34pt">
              <v:path arrowok="t"/>
            </v:shape>
            <v:shape id="_x0000_s1300" style="position:absolute;left:3552;top:-558;width:0;height:1529" coordorigin="3552,-558" coordsize="0,1529" path="m3552,-558r,1529e" filled="f" strokeweight="1.06pt">
              <v:path arrowok="t"/>
            </v:shape>
            <v:shape id="_x0000_s1299" style="position:absolute;left:3562;top:961;width:1347;height:0" coordorigin="3562,961" coordsize="1347,0" path="m3562,961r1347,e" filled="f" strokeweight="1.06pt">
              <v:path arrowok="t"/>
            </v:shape>
            <v:shape id="_x0000_s1298" style="position:absolute;left:4911;top:-513;width:0;height:1465" coordorigin="4911,-513" coordsize="0,1465" path="m4911,-513r,1465e" filled="f" strokeweight=".34pt">
              <v:path arrowok="t"/>
            </v:shape>
            <v:shape id="_x0000_s1297" style="position:absolute;left:4909;top:961;width:19;height:0" coordorigin="4909,961" coordsize="19,0" path="m4909,961r19,e" filled="f" strokeweight="1.06pt">
              <v:path arrowok="t"/>
            </v:shape>
            <v:shape id="_x0000_s1296" style="position:absolute;left:4928;top:961;width:485;height:0" coordorigin="4928,961" coordsize="485,0" path="m4928,961r485,e" filled="f" strokeweight="1.06pt">
              <v:path arrowok="t"/>
            </v:shape>
            <v:shape id="_x0000_s1295" style="position:absolute;left:5423;top:-558;width:0;height:1529" coordorigin="5423,-558" coordsize="0,1529" path="m5423,-558r,1529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1</w:t>
      </w:r>
    </w:p>
    <w:p w:rsidR="00541AC4" w:rsidRDefault="00541AC4">
      <w:pPr>
        <w:spacing w:before="6" w:line="100" w:lineRule="exact"/>
        <w:rPr>
          <w:sz w:val="11"/>
          <w:szCs w:val="11"/>
        </w:rPr>
      </w:pPr>
    </w:p>
    <w:p w:rsidR="00541AC4" w:rsidRDefault="00E81884">
      <w:pPr>
        <w:ind w:left="2578"/>
        <w:rPr>
          <w:sz w:val="16"/>
          <w:szCs w:val="16"/>
        </w:rPr>
      </w:pPr>
      <w:r>
        <w:rPr>
          <w:sz w:val="16"/>
          <w:szCs w:val="16"/>
        </w:rPr>
        <w:t>C. Movie night</w:t>
      </w:r>
    </w:p>
    <w:p w:rsidR="00541AC4" w:rsidRDefault="00E81884">
      <w:pPr>
        <w:spacing w:before="47" w:line="240" w:lineRule="exact"/>
        <w:ind w:left="2578"/>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50"/>
        <w:rPr>
          <w:rFonts w:ascii="Calibri" w:eastAsia="Calibri" w:hAnsi="Calibri" w:cs="Calibri"/>
          <w:sz w:val="16"/>
          <w:szCs w:val="16"/>
        </w:rPr>
      </w:pPr>
      <w:r>
        <w:pict>
          <v:group id="_x0000_s1276" style="position:absolute;margin-left:297.6pt;margin-top:-28.4pt;width:94.55pt;height:77.5pt;z-index:-1042;mso-position-horizontal-relative:page" coordorigin="5952,-568" coordsize="1891,1550">
            <v:shape id="_x0000_s1293" style="position:absolute;left:5972;top:-548;width:1347;height:0" coordorigin="5972,-548" coordsize="1347,0" path="m5972,-548r1347,e" filled="f" strokeweight="1.06pt">
              <v:path arrowok="t"/>
            </v:shape>
            <v:shape id="_x0000_s1292" style="position:absolute;left:7319;top:-548;width:19;height:0" coordorigin="7319,-548" coordsize="19,0" path="m7319,-548r19,e" filled="f" strokeweight="1.06pt">
              <v:path arrowok="t"/>
            </v:shape>
            <v:shape id="_x0000_s1291" style="position:absolute;left:7338;top:-548;width:485;height:0" coordorigin="7338,-548" coordsize="485,0" path="m7338,-548r485,e" filled="f" strokeweight="1.06pt">
              <v:path arrowok="t"/>
            </v:shape>
            <v:shape id="_x0000_s1290" style="position:absolute;left:5972;top:-241;width:1347;height:0" coordorigin="5972,-241" coordsize="1347,0" path="m5972,-241r1347,e" filled="f" strokeweight=".34pt">
              <v:path arrowok="t"/>
            </v:shape>
            <v:shape id="_x0000_s1289" style="position:absolute;left:7324;top:-241;width:499;height:0" coordorigin="7324,-241" coordsize="499,0" path="m7324,-241r499,e" filled="f" strokeweight=".34pt">
              <v:path arrowok="t"/>
            </v:shape>
            <v:shape id="_x0000_s1288" style="position:absolute;left:5972;top:57;width:1347;height:0" coordorigin="5972,57" coordsize="1347,0" path="m5972,57r1347,e" filled="f" strokeweight=".34pt">
              <v:path arrowok="t"/>
            </v:shape>
            <v:shape id="_x0000_s1287" style="position:absolute;left:7324;top:57;width:499;height:0" coordorigin="7324,57" coordsize="499,0" path="m7324,57r499,e" filled="f" strokeweight=".34pt">
              <v:path arrowok="t"/>
            </v:shape>
            <v:shape id="_x0000_s1286" style="position:absolute;left:5972;top:357;width:1347;height:0" coordorigin="5972,357" coordsize="1347,0" path="m5972,357r1347,e" filled="f" strokeweight=".34pt">
              <v:path arrowok="t"/>
            </v:shape>
            <v:shape id="_x0000_s1285" style="position:absolute;left:7324;top:357;width:499;height:0" coordorigin="7324,357" coordsize="499,0" path="m7324,357r499,e" filled="f" strokeweight=".34pt">
              <v:path arrowok="t"/>
            </v:shape>
            <v:shape id="_x0000_s1284" style="position:absolute;left:5972;top:654;width:1347;height:0" coordorigin="5972,654" coordsize="1347,0" path="m5972,654r1347,e" filled="f" strokeweight=".34pt">
              <v:path arrowok="t"/>
            </v:shape>
            <v:shape id="_x0000_s1283" style="position:absolute;left:7324;top:654;width:499;height:0" coordorigin="7324,654" coordsize="499,0" path="m7324,654r499,e" filled="f" strokeweight=".34pt">
              <v:path arrowok="t"/>
            </v:shape>
            <v:shape id="_x0000_s1282" style="position:absolute;left:5963;top:-558;width:0;height:1529" coordorigin="5963,-558" coordsize="0,1529" path="m5963,-558r,1529e" filled="f" strokeweight="1.06pt">
              <v:path arrowok="t"/>
            </v:shape>
            <v:shape id="_x0000_s1281" style="position:absolute;left:5972;top:961;width:1347;height:0" coordorigin="5972,961" coordsize="1347,0" path="m5972,961r1347,e" filled="f" strokeweight="1.06pt">
              <v:path arrowok="t"/>
            </v:shape>
            <v:shape id="_x0000_s1280" style="position:absolute;left:7321;top:-513;width:0;height:1465" coordorigin="7321,-513" coordsize="0,1465" path="m7321,-513r,1465e" filled="f" strokeweight=".34pt">
              <v:path arrowok="t"/>
            </v:shape>
            <v:shape id="_x0000_s1279" style="position:absolute;left:7319;top:961;width:19;height:0" coordorigin="7319,961" coordsize="19,0" path="m7319,961r19,e" filled="f" strokeweight="1.06pt">
              <v:path arrowok="t"/>
            </v:shape>
            <v:shape id="_x0000_s1278" style="position:absolute;left:7338;top:961;width:485;height:0" coordorigin="7338,961" coordsize="485,0" path="m7338,961r485,e" filled="f" strokeweight="1.06pt">
              <v:path arrowok="t"/>
            </v:shape>
            <v:shape id="_x0000_s1277"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3</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47"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4</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541AC4">
      <w:pPr>
        <w:spacing w:before="6" w:line="100" w:lineRule="exact"/>
        <w:rPr>
          <w:sz w:val="11"/>
          <w:szCs w:val="11"/>
        </w:rPr>
      </w:pPr>
    </w:p>
    <w:p w:rsidR="00541AC4" w:rsidRDefault="00E81884">
      <w:pPr>
        <w:rPr>
          <w:sz w:val="16"/>
          <w:szCs w:val="16"/>
        </w:rPr>
      </w:pPr>
      <w:r>
        <w:pict>
          <v:group id="_x0000_s1258" style="position:absolute;margin-left:418.1pt;margin-top:-34.2pt;width:94.55pt;height:77.5pt;z-index:-1041;mso-position-horizontal-relative:page" coordorigin="8362,-684" coordsize="1891,1550">
            <v:shape id="_x0000_s1275" style="position:absolute;left:8382;top:-664;width:1347;height:0" coordorigin="8382,-664" coordsize="1347,0" path="m8382,-664r1347,e" filled="f" strokeweight="1.06pt">
              <v:path arrowok="t"/>
            </v:shape>
            <v:shape id="_x0000_s1274" style="position:absolute;left:9729;top:-664;width:19;height:0" coordorigin="9729,-664" coordsize="19,0" path="m9729,-664r19,e" filled="f" strokeweight="1.06pt">
              <v:path arrowok="t"/>
            </v:shape>
            <v:shape id="_x0000_s1273" style="position:absolute;left:9748;top:-664;width:485;height:0" coordorigin="9748,-664" coordsize="485,0" path="m9748,-664r485,e" filled="f" strokeweight="1.06pt">
              <v:path arrowok="t"/>
            </v:shape>
            <v:shape id="_x0000_s1272" style="position:absolute;left:8382;top:-357;width:1347;height:0" coordorigin="8382,-357" coordsize="1347,0" path="m8382,-357r1347,e" filled="f" strokeweight=".34pt">
              <v:path arrowok="t"/>
            </v:shape>
            <v:shape id="_x0000_s1271" style="position:absolute;left:9734;top:-357;width:499;height:0" coordorigin="9734,-357" coordsize="499,0" path="m9734,-357r499,e" filled="f" strokeweight=".34pt">
              <v:path arrowok="t"/>
            </v:shape>
            <v:shape id="_x0000_s1270" style="position:absolute;left:8382;top:-59;width:1347;height:0" coordorigin="8382,-59" coordsize="1347,0" path="m8382,-59r1347,e" filled="f" strokeweight=".34pt">
              <v:path arrowok="t"/>
            </v:shape>
            <v:shape id="_x0000_s1269" style="position:absolute;left:9734;top:-59;width:499;height:0" coordorigin="9734,-59" coordsize="499,0" path="m9734,-59r499,e" filled="f" strokeweight=".34pt">
              <v:path arrowok="t"/>
            </v:shape>
            <v:shape id="_x0000_s1268" style="position:absolute;left:8382;top:241;width:1347;height:0" coordorigin="8382,241" coordsize="1347,0" path="m8382,241r1347,e" filled="f" strokeweight=".34pt">
              <v:path arrowok="t"/>
            </v:shape>
            <v:shape id="_x0000_s1267" style="position:absolute;left:9734;top:241;width:499;height:0" coordorigin="9734,241" coordsize="499,0" path="m9734,241r499,e" filled="f" strokeweight=".34pt">
              <v:path arrowok="t"/>
            </v:shape>
            <v:shape id="_x0000_s1266" style="position:absolute;left:8382;top:538;width:1347;height:0" coordorigin="8382,538" coordsize="1347,0" path="m8382,538r1347,e" filled="f" strokeweight=".34pt">
              <v:path arrowok="t"/>
            </v:shape>
            <v:shape id="_x0000_s1265" style="position:absolute;left:9734;top:538;width:499;height:0" coordorigin="9734,538" coordsize="499,0" path="m9734,538r499,e" filled="f" strokeweight=".34pt">
              <v:path arrowok="t"/>
            </v:shape>
            <v:shape id="_x0000_s1264" style="position:absolute;left:8373;top:-674;width:0;height:1529" coordorigin="8373,-674" coordsize="0,1529" path="m8373,-674r,1529e" filled="f" strokeweight="1.06pt">
              <v:path arrowok="t"/>
            </v:shape>
            <v:shape id="_x0000_s1263" style="position:absolute;left:8382;top:845;width:1347;height:0" coordorigin="8382,845" coordsize="1347,0" path="m8382,845r1347,e" filled="f" strokeweight="1.06pt">
              <v:path arrowok="t"/>
            </v:shape>
            <v:shape id="_x0000_s1262" style="position:absolute;left:9732;top:-629;width:0;height:1465" coordorigin="9732,-629" coordsize="0,1465" path="m9732,-629r,1465e" filled="f" strokeweight=".34pt">
              <v:path arrowok="t"/>
            </v:shape>
            <v:shape id="_x0000_s1261" style="position:absolute;left:9729;top:845;width:19;height:0" coordorigin="9729,845" coordsize="19,0" path="m9729,845r19,e" filled="f" strokeweight="1.06pt">
              <v:path arrowok="t"/>
            </v:shape>
            <v:shape id="_x0000_s1260" style="position:absolute;left:9748;top:845;width:485;height:0" coordorigin="9748,845" coordsize="485,0" path="m9748,845r485,e" filled="f" strokeweight="1.06pt">
              <v:path arrowok="t"/>
            </v:shape>
            <v:shape id="_x0000_s1259" style="position:absolute;left:10243;top:-674;width:0;height:1529" coordorigin="10243,-674" coordsize="0,1529" path="m10243,-674r,1529e" filled="f" strokeweight="1.06pt">
              <v:path arrowok="t"/>
            </v:shape>
            <w10:wrap anchorx="page"/>
          </v:group>
        </w:pict>
      </w:r>
      <w:r>
        <w:rPr>
          <w:sz w:val="16"/>
          <w:szCs w:val="16"/>
        </w:rPr>
        <w:t>B. Ten pin bowling</w:t>
      </w:r>
    </w:p>
    <w:p w:rsidR="00541AC4" w:rsidRDefault="00541AC4">
      <w:pPr>
        <w:spacing w:before="6" w:line="100" w:lineRule="exact"/>
        <w:rPr>
          <w:sz w:val="11"/>
          <w:szCs w:val="11"/>
        </w:rPr>
      </w:pPr>
    </w:p>
    <w:p w:rsidR="00541AC4" w:rsidRDefault="00E81884">
      <w:pPr>
        <w:rPr>
          <w:sz w:val="16"/>
          <w:szCs w:val="16"/>
        </w:rPr>
      </w:pPr>
      <w:r>
        <w:rPr>
          <w:sz w:val="16"/>
          <w:szCs w:val="16"/>
        </w:rPr>
        <w:t>C. Movie night</w:t>
      </w:r>
    </w:p>
    <w:p w:rsidR="00541AC4" w:rsidRDefault="00E81884">
      <w:pPr>
        <w:spacing w:before="47" w:line="240" w:lineRule="exact"/>
        <w:rPr>
          <w:rFonts w:ascii="Calibri" w:eastAsia="Calibri" w:hAnsi="Calibri" w:cs="Calibri"/>
          <w:sz w:val="16"/>
          <w:szCs w:val="16"/>
        </w:rPr>
        <w:sectPr w:rsidR="00541AC4">
          <w:type w:val="continuous"/>
          <w:pgSz w:w="11920" w:h="16840"/>
          <w:pgMar w:top="1620" w:right="1020" w:bottom="280" w:left="1020" w:header="720" w:footer="720" w:gutter="0"/>
          <w:cols w:num="3" w:space="720" w:equalWidth="0">
            <w:col w:w="4306" w:space="682"/>
            <w:col w:w="1728" w:space="682"/>
            <w:col w:w="2482"/>
          </w:cols>
        </w:sectPr>
      </w:pPr>
      <w:r>
        <w:rPr>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80" w:lineRule="exact"/>
        <w:rPr>
          <w:sz w:val="18"/>
          <w:szCs w:val="18"/>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50"/>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47"/>
        <w:ind w:left="2578"/>
        <w:rPr>
          <w:rFonts w:ascii="Calibri" w:eastAsia="Calibri" w:hAnsi="Calibri" w:cs="Calibri"/>
          <w:sz w:val="16"/>
          <w:szCs w:val="16"/>
        </w:rPr>
      </w:pPr>
      <w:r>
        <w:pict>
          <v:group id="_x0000_s1240" style="position:absolute;left:0;text-align:left;margin-left:177.1pt;margin-top:-28.55pt;width:94.55pt;height:77.6pt;z-index:-1040;mso-position-horizontal-relative:page" coordorigin="3542,-571" coordsize="1891,1552">
            <v:shape id="_x0000_s1257" style="position:absolute;left:3562;top:-551;width:1347;height:0" coordorigin="3562,-551" coordsize="1347,0" path="m3562,-551r1347,e" filled="f" strokeweight="1.06pt">
              <v:path arrowok="t"/>
            </v:shape>
            <v:shape id="_x0000_s1256" style="position:absolute;left:4909;top:-551;width:19;height:0" coordorigin="4909,-551" coordsize="19,0" path="m4909,-551r19,e" filled="f" strokeweight="1.06pt">
              <v:path arrowok="t"/>
            </v:shape>
            <v:shape id="_x0000_s1255" style="position:absolute;left:4928;top:-551;width:485;height:0" coordorigin="4928,-551" coordsize="485,0" path="m4928,-551r485,e" filled="f" strokeweight="1.06pt">
              <v:path arrowok="t"/>
            </v:shape>
            <v:shape id="_x0000_s1254" style="position:absolute;left:3562;top:-244;width:1347;height:0" coordorigin="3562,-244" coordsize="1347,0" path="m3562,-244r1347,e" filled="f" strokeweight=".34pt">
              <v:path arrowok="t"/>
            </v:shape>
            <v:shape id="_x0000_s1253" style="position:absolute;left:4914;top:-244;width:499;height:0" coordorigin="4914,-244" coordsize="499,0" path="m4914,-244r499,e" filled="f" strokeweight=".34pt">
              <v:path arrowok="t"/>
            </v:shape>
            <v:shape id="_x0000_s1252" style="position:absolute;left:3562;top:56;width:1347;height:0" coordorigin="3562,56" coordsize="1347,0" path="m3562,56r1347,e" filled="f" strokeweight=".34pt">
              <v:path arrowok="t"/>
            </v:shape>
            <v:shape id="_x0000_s1251" style="position:absolute;left:4914;top:56;width:499;height:0" coordorigin="4914,56" coordsize="499,0" path="m4914,56r499,e" filled="f" strokeweight=".34pt">
              <v:path arrowok="t"/>
            </v:shape>
            <v:shape id="_x0000_s1250" style="position:absolute;left:3562;top:354;width:1347;height:0" coordorigin="3562,354" coordsize="1347,0" path="m3562,354r1347,e" filled="f" strokeweight=".34pt">
              <v:path arrowok="t"/>
            </v:shape>
            <v:shape id="_x0000_s1249" style="position:absolute;left:4914;top:354;width:499;height:0" coordorigin="4914,354" coordsize="499,0" path="m4914,354r499,e" filled="f" strokeweight=".34pt">
              <v:path arrowok="t"/>
            </v:shape>
            <v:shape id="_x0000_s1248" style="position:absolute;left:3562;top:654;width:1347;height:0" coordorigin="3562,654" coordsize="1347,0" path="m3562,654r1347,e" filled="f" strokeweight=".34pt">
              <v:path arrowok="t"/>
            </v:shape>
            <v:shape id="_x0000_s1247" style="position:absolute;left:4914;top:654;width:499;height:0" coordorigin="4914,654" coordsize="499,0" path="m4914,654r499,e" filled="f" strokeweight=".34pt">
              <v:path arrowok="t"/>
            </v:shape>
            <v:shape id="_x0000_s1246" style="position:absolute;left:3552;top:-561;width:0;height:1531" coordorigin="3552,-561" coordsize="0,1531" path="m3552,-561r,1531e" filled="f" strokeweight="1.06pt">
              <v:path arrowok="t"/>
            </v:shape>
            <v:shape id="_x0000_s1245" style="position:absolute;left:3562;top:961;width:1347;height:0" coordorigin="3562,961" coordsize="1347,0" path="m3562,961r1347,e" filled="f" strokeweight="1.06pt">
              <v:path arrowok="t"/>
            </v:shape>
            <v:shape id="_x0000_s1244" style="position:absolute;left:4911;top:-516;width:0;height:1468" coordorigin="4911,-516" coordsize="0,1468" path="m4911,-516r,1467e" filled="f" strokeweight=".34pt">
              <v:path arrowok="t"/>
            </v:shape>
            <v:shape id="_x0000_s1243" style="position:absolute;left:4909;top:961;width:19;height:0" coordorigin="4909,961" coordsize="19,0" path="m4909,961r19,e" filled="f" strokeweight="1.06pt">
              <v:path arrowok="t"/>
            </v:shape>
            <v:shape id="_x0000_s1242" style="position:absolute;left:4928;top:961;width:485;height:0" coordorigin="4928,961" coordsize="485,0" path="m4928,961r485,e" filled="f" strokeweight="1.06pt">
              <v:path arrowok="t"/>
            </v:shape>
            <v:shape id="_x0000_s1241" style="position:absolute;left:5423;top:-561;width:0;height:1531" coordorigin="5423,-561" coordsize="0,1531" path="m5423,-561r,1531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1</w:t>
      </w:r>
    </w:p>
    <w:p w:rsidR="00541AC4" w:rsidRDefault="00E81884">
      <w:pPr>
        <w:spacing w:before="50"/>
        <w:ind w:left="257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3</w:t>
      </w:r>
    </w:p>
    <w:p w:rsidR="00541AC4" w:rsidRDefault="00541AC4">
      <w:pPr>
        <w:spacing w:before="6" w:line="100" w:lineRule="exact"/>
        <w:rPr>
          <w:sz w:val="11"/>
          <w:szCs w:val="11"/>
        </w:rPr>
      </w:pPr>
    </w:p>
    <w:p w:rsidR="00541AC4" w:rsidRDefault="00E81884">
      <w:pPr>
        <w:spacing w:line="180" w:lineRule="exact"/>
        <w:ind w:left="2578"/>
        <w:rPr>
          <w:sz w:val="16"/>
          <w:szCs w:val="16"/>
        </w:rPr>
      </w:pPr>
      <w:r>
        <w:rPr>
          <w:sz w:val="16"/>
          <w:szCs w:val="16"/>
        </w:rPr>
        <w:t>D. Museum visit</w:t>
      </w:r>
    </w:p>
    <w:p w:rsidR="00541AC4" w:rsidRDefault="00E81884">
      <w:pPr>
        <w:spacing w:before="40"/>
        <w:ind w:right="-57"/>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3</w:t>
      </w:r>
    </w:p>
    <w:p w:rsidR="00541AC4" w:rsidRDefault="00E81884">
      <w:pPr>
        <w:spacing w:before="47"/>
        <w:rPr>
          <w:rFonts w:ascii="Calibri" w:eastAsia="Calibri" w:hAnsi="Calibri" w:cs="Calibri"/>
          <w:sz w:val="16"/>
          <w:szCs w:val="16"/>
        </w:rPr>
      </w:pPr>
      <w:r>
        <w:pict>
          <v:group id="_x0000_s1222" style="position:absolute;margin-left:297.6pt;margin-top:-28.55pt;width:94.55pt;height:77.6pt;z-index:-1039;mso-position-horizontal-relative:page" coordorigin="5952,-571" coordsize="1891,1552">
            <v:shape id="_x0000_s1239" style="position:absolute;left:5972;top:-551;width:1347;height:0" coordorigin="5972,-551" coordsize="1347,0" path="m5972,-551r1347,e" filled="f" strokeweight="1.06pt">
              <v:path arrowok="t"/>
            </v:shape>
            <v:shape id="_x0000_s1238" style="position:absolute;left:7319;top:-551;width:19;height:0" coordorigin="7319,-551" coordsize="19,0" path="m7319,-551r19,e" filled="f" strokeweight="1.06pt">
              <v:path arrowok="t"/>
            </v:shape>
            <v:shape id="_x0000_s1237" style="position:absolute;left:7338;top:-551;width:485;height:0" coordorigin="7338,-551" coordsize="485,0" path="m7338,-551r485,e" filled="f" strokeweight="1.06pt">
              <v:path arrowok="t"/>
            </v:shape>
            <v:shape id="_x0000_s1236" style="position:absolute;left:5972;top:-244;width:1347;height:0" coordorigin="5972,-244" coordsize="1347,0" path="m5972,-244r1347,e" filled="f" strokeweight=".34pt">
              <v:path arrowok="t"/>
            </v:shape>
            <v:shape id="_x0000_s1235" style="position:absolute;left:7324;top:-244;width:499;height:0" coordorigin="7324,-244" coordsize="499,0" path="m7324,-244r499,e" filled="f" strokeweight=".34pt">
              <v:path arrowok="t"/>
            </v:shape>
            <v:shape id="_x0000_s1234" style="position:absolute;left:5972;top:56;width:1347;height:0" coordorigin="5972,56" coordsize="1347,0" path="m5972,56r1347,e" filled="f" strokeweight=".34pt">
              <v:path arrowok="t"/>
            </v:shape>
            <v:shape id="_x0000_s1233" style="position:absolute;left:7324;top:56;width:499;height:0" coordorigin="7324,56" coordsize="499,0" path="m7324,56r499,e" filled="f" strokeweight=".34pt">
              <v:path arrowok="t"/>
            </v:shape>
            <v:shape id="_x0000_s1232" style="position:absolute;left:5972;top:354;width:1347;height:0" coordorigin="5972,354" coordsize="1347,0" path="m5972,354r1347,e" filled="f" strokeweight=".34pt">
              <v:path arrowok="t"/>
            </v:shape>
            <v:shape id="_x0000_s1231" style="position:absolute;left:7324;top:354;width:499;height:0" coordorigin="7324,354" coordsize="499,0" path="m7324,354r499,e" filled="f" strokeweight=".34pt">
              <v:path arrowok="t"/>
            </v:shape>
            <v:shape id="_x0000_s1230" style="position:absolute;left:5972;top:654;width:1347;height:0" coordorigin="5972,654" coordsize="1347,0" path="m5972,654r1347,e" filled="f" strokeweight=".34pt">
              <v:path arrowok="t"/>
            </v:shape>
            <v:shape id="_x0000_s1229" style="position:absolute;left:7324;top:654;width:499;height:0" coordorigin="7324,654" coordsize="499,0" path="m7324,654r499,e" filled="f" strokeweight=".34pt">
              <v:path arrowok="t"/>
            </v:shape>
            <v:shape id="_x0000_s1228" style="position:absolute;left:5963;top:-561;width:0;height:1531" coordorigin="5963,-561" coordsize="0,1531" path="m5963,-561r,1531e" filled="f" strokeweight="1.06pt">
              <v:path arrowok="t"/>
            </v:shape>
            <v:shape id="_x0000_s1227" style="position:absolute;left:5972;top:961;width:1347;height:0" coordorigin="5972,961" coordsize="1347,0" path="m5972,961r1347,e" filled="f" strokeweight="1.06pt">
              <v:path arrowok="t"/>
            </v:shape>
            <v:shape id="_x0000_s1226" style="position:absolute;left:7321;top:-516;width:0;height:1468" coordorigin="7321,-516" coordsize="0,1468" path="m7321,-516r,1467e" filled="f" strokeweight=".34pt">
              <v:path arrowok="t"/>
            </v:shape>
            <v:shape id="_x0000_s1225" style="position:absolute;left:7319;top:961;width:19;height:0" coordorigin="7319,961" coordsize="19,0" path="m7319,961r19,e" filled="f" strokeweight="1.06pt">
              <v:path arrowok="t"/>
            </v:shape>
            <v:shape id="_x0000_s1224" style="position:absolute;left:7338;top:961;width:485;height:0" coordorigin="7338,961" coordsize="485,0" path="m7338,961r485,e" filled="f" strokeweight="1.06pt">
              <v:path arrowok="t"/>
            </v:shape>
            <v:shape id="_x0000_s1223" style="position:absolute;left:7833;top:-561;width:0;height:1531" coordorigin="7833,-561" coordsize="0,1531" path="m7833,-561r,1531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4</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line="240" w:lineRule="exact"/>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2</w:t>
      </w:r>
    </w:p>
    <w:p w:rsidR="00541AC4" w:rsidRDefault="00E81884">
      <w:pPr>
        <w:spacing w:before="40"/>
        <w:rPr>
          <w:sz w:val="16"/>
          <w:szCs w:val="16"/>
        </w:rPr>
      </w:pPr>
      <w:r>
        <w:br w:type="column"/>
      </w:r>
      <w:r>
        <w:rPr>
          <w:b/>
          <w:sz w:val="16"/>
          <w:szCs w:val="16"/>
        </w:rPr>
        <w:lastRenderedPageBreak/>
        <w:t>Candidate                 Vote</w:t>
      </w:r>
    </w:p>
    <w:p w:rsidR="00541AC4" w:rsidRDefault="00541AC4">
      <w:pPr>
        <w:spacing w:before="6" w:line="100" w:lineRule="exact"/>
        <w:rPr>
          <w:sz w:val="11"/>
          <w:szCs w:val="11"/>
        </w:rPr>
      </w:pPr>
    </w:p>
    <w:p w:rsidR="00541AC4" w:rsidRDefault="00E81884">
      <w:pPr>
        <w:rPr>
          <w:sz w:val="16"/>
          <w:szCs w:val="16"/>
        </w:rPr>
      </w:pPr>
      <w:r>
        <w:rPr>
          <w:sz w:val="16"/>
          <w:szCs w:val="16"/>
        </w:rPr>
        <w:t>A. Winery tour</w:t>
      </w:r>
    </w:p>
    <w:p w:rsidR="00541AC4" w:rsidRDefault="00E81884">
      <w:pPr>
        <w:spacing w:before="47"/>
        <w:rPr>
          <w:rFonts w:ascii="Calibri" w:eastAsia="Calibri" w:hAnsi="Calibri" w:cs="Calibri"/>
          <w:sz w:val="16"/>
          <w:szCs w:val="16"/>
        </w:rPr>
      </w:pPr>
      <w:r>
        <w:pict>
          <v:group id="_x0000_s1204" style="position:absolute;margin-left:418.1pt;margin-top:-28.55pt;width:94.55pt;height:77.6pt;z-index:-1038;mso-position-horizontal-relative:page" coordorigin="8362,-571" coordsize="1891,1552">
            <v:shape id="_x0000_s1221" style="position:absolute;left:8382;top:-551;width:1347;height:0" coordorigin="8382,-551" coordsize="1347,0" path="m8382,-551r1347,e" filled="f" strokeweight="1.06pt">
              <v:path arrowok="t"/>
            </v:shape>
            <v:shape id="_x0000_s1220" style="position:absolute;left:9729;top:-551;width:19;height:0" coordorigin="9729,-551" coordsize="19,0" path="m9729,-551r19,e" filled="f" strokeweight="1.06pt">
              <v:path arrowok="t"/>
            </v:shape>
            <v:shape id="_x0000_s1219" style="position:absolute;left:9748;top:-551;width:485;height:0" coordorigin="9748,-551" coordsize="485,0" path="m9748,-551r485,e" filled="f" strokeweight="1.06pt">
              <v:path arrowok="t"/>
            </v:shape>
            <v:shape id="_x0000_s1218" style="position:absolute;left:8382;top:-244;width:1347;height:0" coordorigin="8382,-244" coordsize="1347,0" path="m8382,-244r1347,e" filled="f" strokeweight=".34pt">
              <v:path arrowok="t"/>
            </v:shape>
            <v:shape id="_x0000_s1217" style="position:absolute;left:9734;top:-244;width:499;height:0" coordorigin="9734,-244" coordsize="499,0" path="m9734,-244r499,e" filled="f" strokeweight=".34pt">
              <v:path arrowok="t"/>
            </v:shape>
            <v:shape id="_x0000_s1216" style="position:absolute;left:8382;top:56;width:1347;height:0" coordorigin="8382,56" coordsize="1347,0" path="m8382,56r1347,e" filled="f" strokeweight=".34pt">
              <v:path arrowok="t"/>
            </v:shape>
            <v:shape id="_x0000_s1215" style="position:absolute;left:9734;top:56;width:499;height:0" coordorigin="9734,56" coordsize="499,0" path="m9734,56r499,e" filled="f" strokeweight=".34pt">
              <v:path arrowok="t"/>
            </v:shape>
            <v:shape id="_x0000_s1214" style="position:absolute;left:8382;top:354;width:1347;height:0" coordorigin="8382,354" coordsize="1347,0" path="m8382,354r1347,e" filled="f" strokeweight=".34pt">
              <v:path arrowok="t"/>
            </v:shape>
            <v:shape id="_x0000_s1213" style="position:absolute;left:9734;top:354;width:499;height:0" coordorigin="9734,354" coordsize="499,0" path="m9734,354r499,e" filled="f" strokeweight=".34pt">
              <v:path arrowok="t"/>
            </v:shape>
            <v:shape id="_x0000_s1212" style="position:absolute;left:8382;top:654;width:1347;height:0" coordorigin="8382,654" coordsize="1347,0" path="m8382,654r1347,e" filled="f" strokeweight=".34pt">
              <v:path arrowok="t"/>
            </v:shape>
            <v:shape id="_x0000_s1211" style="position:absolute;left:9734;top:654;width:499;height:0" coordorigin="9734,654" coordsize="499,0" path="m9734,654r499,e" filled="f" strokeweight=".34pt">
              <v:path arrowok="t"/>
            </v:shape>
            <v:shape id="_x0000_s1210" style="position:absolute;left:8373;top:-561;width:0;height:1531" coordorigin="8373,-561" coordsize="0,1531" path="m8373,-561r,1531e" filled="f" strokeweight="1.06pt">
              <v:path arrowok="t"/>
            </v:shape>
            <v:shape id="_x0000_s1209" style="position:absolute;left:8382;top:961;width:1347;height:0" coordorigin="8382,961" coordsize="1347,0" path="m8382,961r1347,e" filled="f" strokeweight="1.06pt">
              <v:path arrowok="t"/>
            </v:shape>
            <v:shape id="_x0000_s1208" style="position:absolute;left:9732;top:-516;width:0;height:1468" coordorigin="9732,-516" coordsize="0,1468" path="m9732,-516r,1467e" filled="f" strokeweight=".34pt">
              <v:path arrowok="t"/>
            </v:shape>
            <v:shape id="_x0000_s1207" style="position:absolute;left:9729;top:961;width:19;height:0" coordorigin="9729,961" coordsize="19,0" path="m9729,961r19,e" filled="f" strokeweight="1.06pt">
              <v:path arrowok="t"/>
            </v:shape>
            <v:shape id="_x0000_s1206" style="position:absolute;left:9748;top:961;width:485;height:0" coordorigin="9748,961" coordsize="485,0" path="m9748,961r485,e" filled="f" strokeweight="1.06pt">
              <v:path arrowok="t"/>
            </v:shape>
            <v:shape id="_x0000_s1205" style="position:absolute;left:10243;top:-561;width:0;height:1531" coordorigin="10243,-561" coordsize="0,1531" path="m10243,-561r,1531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541AC4">
      <w:pPr>
        <w:spacing w:before="6" w:line="100" w:lineRule="exact"/>
        <w:rPr>
          <w:sz w:val="11"/>
          <w:szCs w:val="11"/>
        </w:rPr>
      </w:pPr>
    </w:p>
    <w:p w:rsidR="00541AC4" w:rsidRDefault="00E81884">
      <w:pPr>
        <w:rPr>
          <w:sz w:val="16"/>
          <w:szCs w:val="16"/>
        </w:rPr>
      </w:pPr>
      <w:r>
        <w:rPr>
          <w:sz w:val="16"/>
          <w:szCs w:val="16"/>
        </w:rPr>
        <w:t>C. Movie night</w:t>
      </w:r>
    </w:p>
    <w:p w:rsidR="00541AC4" w:rsidRDefault="00E81884">
      <w:pPr>
        <w:spacing w:before="50" w:line="240" w:lineRule="exact"/>
        <w:rPr>
          <w:rFonts w:ascii="Calibri" w:eastAsia="Calibri" w:hAnsi="Calibri" w:cs="Calibri"/>
          <w:sz w:val="16"/>
          <w:szCs w:val="16"/>
        </w:rPr>
        <w:sectPr w:rsidR="00541AC4">
          <w:type w:val="continuous"/>
          <w:pgSz w:w="11920" w:h="16840"/>
          <w:pgMar w:top="1620" w:right="1020" w:bottom="280" w:left="1020" w:header="720" w:footer="720" w:gutter="0"/>
          <w:cols w:num="3" w:space="720" w:equalWidth="0">
            <w:col w:w="4306" w:space="682"/>
            <w:col w:w="1728" w:space="682"/>
            <w:col w:w="2482"/>
          </w:cols>
        </w:sectPr>
      </w:pPr>
      <w:r>
        <w:rPr>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80" w:lineRule="exact"/>
        <w:rPr>
          <w:sz w:val="18"/>
          <w:szCs w:val="18"/>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47"/>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1</w:t>
      </w:r>
    </w:p>
    <w:p w:rsidR="00541AC4" w:rsidRDefault="00E81884">
      <w:pPr>
        <w:spacing w:before="50"/>
        <w:ind w:left="2578"/>
        <w:rPr>
          <w:rFonts w:ascii="Calibri" w:eastAsia="Calibri" w:hAnsi="Calibri" w:cs="Calibri"/>
          <w:sz w:val="16"/>
          <w:szCs w:val="16"/>
        </w:rPr>
      </w:pPr>
      <w:r>
        <w:pict>
          <v:group id="_x0000_s1186" style="position:absolute;left:0;text-align:left;margin-left:177.1pt;margin-top:-28.4pt;width:94.55pt;height:77.5pt;z-index:-1037;mso-position-horizontal-relative:page" coordorigin="3542,-568" coordsize="1891,1550">
            <v:shape id="_x0000_s1203" style="position:absolute;left:3562;top:-548;width:1347;height:0" coordorigin="3562,-548" coordsize="1347,0" path="m3562,-548r1347,e" filled="f" strokecolor="#f33" strokeweight="1.06pt">
              <v:path arrowok="t"/>
            </v:shape>
            <v:shape id="_x0000_s1202" style="position:absolute;left:4909;top:-548;width:19;height:0" coordorigin="4909,-548" coordsize="19,0" path="m4909,-548r19,e" filled="f" strokecolor="#f33" strokeweight="1.06pt">
              <v:path arrowok="t"/>
            </v:shape>
            <v:shape id="_x0000_s1201" style="position:absolute;left:4928;top:-548;width:485;height:0" coordorigin="4928,-548" coordsize="485,0" path="m4928,-548r485,e" filled="f" strokecolor="#f33" strokeweight="1.06pt">
              <v:path arrowok="t"/>
            </v:shape>
            <v:shape id="_x0000_s1200" style="position:absolute;left:3562;top:-241;width:1347;height:0" coordorigin="3562,-241" coordsize="1347,0" path="m3562,-241r1347,e" filled="f" strokeweight=".34pt">
              <v:path arrowok="t"/>
            </v:shape>
            <v:shape id="_x0000_s1199" style="position:absolute;left:4914;top:-241;width:499;height:0" coordorigin="4914,-241" coordsize="499,0" path="m4914,-241r499,e" filled="f" strokeweight=".34pt">
              <v:path arrowok="t"/>
            </v:shape>
            <v:shape id="_x0000_s1198" style="position:absolute;left:3562;top:57;width:1347;height:0" coordorigin="3562,57" coordsize="1347,0" path="m3562,57r1347,e" filled="f" strokeweight=".34pt">
              <v:path arrowok="t"/>
            </v:shape>
            <v:shape id="_x0000_s1197" style="position:absolute;left:4914;top:57;width:499;height:0" coordorigin="4914,57" coordsize="499,0" path="m4914,57r499,e" filled="f" strokeweight=".34pt">
              <v:path arrowok="t"/>
            </v:shape>
            <v:shape id="_x0000_s1196" style="position:absolute;left:3562;top:357;width:1347;height:0" coordorigin="3562,357" coordsize="1347,0" path="m3562,357r1347,e" filled="f" strokeweight=".12mm">
              <v:path arrowok="t"/>
            </v:shape>
            <v:shape id="_x0000_s1195" style="position:absolute;left:4914;top:357;width:499;height:0" coordorigin="4914,357" coordsize="499,0" path="m4914,357r499,e" filled="f" strokeweight=".12mm">
              <v:path arrowok="t"/>
            </v:shape>
            <v:shape id="_x0000_s1194" style="position:absolute;left:3562;top:654;width:1347;height:0" coordorigin="3562,654" coordsize="1347,0" path="m3562,654r1347,e" filled="f" strokeweight=".34pt">
              <v:path arrowok="t"/>
            </v:shape>
            <v:shape id="_x0000_s1193" style="position:absolute;left:4914;top:654;width:499;height:0" coordorigin="4914,654" coordsize="499,0" path="m4914,654r499,e" filled="f" strokeweight=".34pt">
              <v:path arrowok="t"/>
            </v:shape>
            <v:shape id="_x0000_s1192" style="position:absolute;left:3552;top:-558;width:0;height:1529" coordorigin="3552,-558" coordsize="0,1529" path="m3552,-558r,1529e" filled="f" strokecolor="#f33" strokeweight="1.06pt">
              <v:path arrowok="t"/>
            </v:shape>
            <v:shape id="_x0000_s1191" style="position:absolute;left:3562;top:961;width:1347;height:0" coordorigin="3562,961" coordsize="1347,0" path="m3562,961r1347,e" filled="f" strokecolor="#f33" strokeweight="1.06pt">
              <v:path arrowok="t"/>
            </v:shape>
            <v:shape id="_x0000_s1190" style="position:absolute;left:4911;top:-513;width:0;height:1465" coordorigin="4911,-513" coordsize="0,1465" path="m4911,-513r,1465e" filled="f" strokeweight=".34pt">
              <v:path arrowok="t"/>
            </v:shape>
            <v:shape id="_x0000_s1189" style="position:absolute;left:4909;top:961;width:19;height:0" coordorigin="4909,961" coordsize="19,0" path="m4909,961r19,e" filled="f" strokecolor="#f33" strokeweight="1.06pt">
              <v:path arrowok="t"/>
            </v:shape>
            <v:shape id="_x0000_s1188" style="position:absolute;left:4928;top:961;width:485;height:0" coordorigin="4928,961" coordsize="485,0" path="m4928,961r485,e" filled="f" strokecolor="#f33" strokeweight="1.06pt">
              <v:path arrowok="t"/>
            </v:shape>
            <v:shape id="_x0000_s1187" style="position:absolute;left:5423;top:-558;width:0;height:1529" coordorigin="5423,-558" coordsize="0,1529" path="m5423,-558r,1529e" filled="f" strokecolor="#f33"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2</w:t>
      </w:r>
    </w:p>
    <w:p w:rsidR="00541AC4" w:rsidRDefault="00E81884">
      <w:pPr>
        <w:spacing w:before="47"/>
        <w:ind w:left="257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4</w:t>
      </w:r>
    </w:p>
    <w:p w:rsidR="00541AC4" w:rsidRDefault="00E81884">
      <w:pPr>
        <w:spacing w:before="50" w:line="240" w:lineRule="exact"/>
        <w:ind w:left="2578"/>
        <w:rPr>
          <w:rFonts w:ascii="Calibri" w:eastAsia="Calibri" w:hAnsi="Calibri" w:cs="Calibri"/>
          <w:sz w:val="16"/>
          <w:szCs w:val="16"/>
        </w:rPr>
      </w:pPr>
      <w:r>
        <w:rPr>
          <w:position w:val="-2"/>
          <w:sz w:val="16"/>
          <w:szCs w:val="16"/>
        </w:rPr>
        <w:t xml:space="preserve">D. Museum visit           </w:t>
      </w:r>
      <w:r>
        <w:rPr>
          <w:rFonts w:ascii="Calibri" w:eastAsia="Calibri" w:hAnsi="Calibri" w:cs="Calibri"/>
          <w:position w:val="4"/>
          <w:sz w:val="16"/>
          <w:szCs w:val="16"/>
        </w:rPr>
        <w:t>3</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3</w:t>
      </w:r>
    </w:p>
    <w:p w:rsidR="00541AC4" w:rsidRDefault="00E81884">
      <w:pPr>
        <w:spacing w:before="50"/>
        <w:rPr>
          <w:rFonts w:ascii="Calibri" w:eastAsia="Calibri" w:hAnsi="Calibri" w:cs="Calibri"/>
          <w:sz w:val="16"/>
          <w:szCs w:val="16"/>
        </w:rPr>
      </w:pPr>
      <w:r>
        <w:pict>
          <v:group id="_x0000_s1168" style="position:absolute;margin-left:297.6pt;margin-top:-28.4pt;width:94.55pt;height:77.5pt;z-index:-1036;mso-position-horizontal-relative:page" coordorigin="5952,-568" coordsize="1891,1550">
            <v:shape id="_x0000_s1185" style="position:absolute;left:5972;top:-548;width:1347;height:0" coordorigin="5972,-548" coordsize="1347,0" path="m5972,-548r1347,e" filled="f" strokeweight="1.06pt">
              <v:path arrowok="t"/>
            </v:shape>
            <v:shape id="_x0000_s1184" style="position:absolute;left:7319;top:-548;width:19;height:0" coordorigin="7319,-548" coordsize="19,0" path="m7319,-548r19,e" filled="f" strokeweight="1.06pt">
              <v:path arrowok="t"/>
            </v:shape>
            <v:shape id="_x0000_s1183" style="position:absolute;left:7338;top:-548;width:485;height:0" coordorigin="7338,-548" coordsize="485,0" path="m7338,-548r485,e" filled="f" strokeweight="1.06pt">
              <v:path arrowok="t"/>
            </v:shape>
            <v:shape id="_x0000_s1182" style="position:absolute;left:5972;top:-241;width:1347;height:0" coordorigin="5972,-241" coordsize="1347,0" path="m5972,-241r1347,e" filled="f" strokeweight=".34pt">
              <v:path arrowok="t"/>
            </v:shape>
            <v:shape id="_x0000_s1181" style="position:absolute;left:7324;top:-241;width:499;height:0" coordorigin="7324,-241" coordsize="499,0" path="m7324,-241r499,e" filled="f" strokeweight=".34pt">
              <v:path arrowok="t"/>
            </v:shape>
            <v:shape id="_x0000_s1180" style="position:absolute;left:5972;top:57;width:1347;height:0" coordorigin="5972,57" coordsize="1347,0" path="m5972,57r1347,e" filled="f" strokeweight=".34pt">
              <v:path arrowok="t"/>
            </v:shape>
            <v:shape id="_x0000_s1179" style="position:absolute;left:7324;top:57;width:499;height:0" coordorigin="7324,57" coordsize="499,0" path="m7324,57r499,e" filled="f" strokeweight=".34pt">
              <v:path arrowok="t"/>
            </v:shape>
            <v:shape id="_x0000_s1178" style="position:absolute;left:5972;top:357;width:1347;height:0" coordorigin="5972,357" coordsize="1347,0" path="m5972,357r1347,e" filled="f" strokeweight=".12mm">
              <v:path arrowok="t"/>
            </v:shape>
            <v:shape id="_x0000_s1177" style="position:absolute;left:7324;top:357;width:499;height:0" coordorigin="7324,357" coordsize="499,0" path="m7324,357r499,e" filled="f" strokeweight=".12mm">
              <v:path arrowok="t"/>
            </v:shape>
            <v:shape id="_x0000_s1176" style="position:absolute;left:5972;top:654;width:1347;height:0" coordorigin="5972,654" coordsize="1347,0" path="m5972,654r1347,e" filled="f" strokeweight=".34pt">
              <v:path arrowok="t"/>
            </v:shape>
            <v:shape id="_x0000_s1175" style="position:absolute;left:7324;top:654;width:499;height:0" coordorigin="7324,654" coordsize="499,0" path="m7324,654r499,e" filled="f" strokeweight=".34pt">
              <v:path arrowok="t"/>
            </v:shape>
            <v:shape id="_x0000_s1174" style="position:absolute;left:5963;top:-558;width:0;height:1529" coordorigin="5963,-558" coordsize="0,1529" path="m5963,-558r,1529e" filled="f" strokeweight="1.06pt">
              <v:path arrowok="t"/>
            </v:shape>
            <v:shape id="_x0000_s1173" style="position:absolute;left:5972;top:961;width:1347;height:0" coordorigin="5972,961" coordsize="1347,0" path="m5972,961r1347,e" filled="f" strokeweight="1.06pt">
              <v:path arrowok="t"/>
            </v:shape>
            <v:shape id="_x0000_s1172" style="position:absolute;left:7321;top:-513;width:0;height:1465" coordorigin="7321,-513" coordsize="0,1465" path="m7321,-513r,1465e" filled="f" strokeweight=".34pt">
              <v:path arrowok="t"/>
            </v:shape>
            <v:shape id="_x0000_s1171" style="position:absolute;left:7319;top:961;width:19;height:0" coordorigin="7319,961" coordsize="19,0" path="m7319,961r19,e" filled="f" strokeweight="1.06pt">
              <v:path arrowok="t"/>
            </v:shape>
            <v:shape id="_x0000_s1170" style="position:absolute;left:7338;top:961;width:485;height:0" coordorigin="7338,961" coordsize="485,0" path="m7338,961r485,e" filled="f" strokeweight="1.06pt">
              <v:path arrowok="t"/>
            </v:shape>
            <v:shape id="_x0000_s1169"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47"/>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line="240" w:lineRule="exact"/>
        <w:rPr>
          <w:rFonts w:ascii="Calibri" w:eastAsia="Calibri" w:hAnsi="Calibri" w:cs="Calibri"/>
          <w:sz w:val="16"/>
          <w:szCs w:val="16"/>
        </w:rPr>
        <w:sectPr w:rsidR="00541AC4">
          <w:type w:val="continuous"/>
          <w:pgSz w:w="11920" w:h="16840"/>
          <w:pgMar w:top="1620" w:right="1020" w:bottom="280" w:left="1020" w:header="720" w:footer="720" w:gutter="0"/>
          <w:cols w:num="2" w:space="720" w:equalWidth="0">
            <w:col w:w="4306" w:space="682"/>
            <w:col w:w="4892"/>
          </w:cols>
        </w:sectPr>
      </w:pPr>
      <w:r>
        <w:rPr>
          <w:position w:val="-2"/>
          <w:sz w:val="16"/>
          <w:szCs w:val="16"/>
        </w:rPr>
        <w:t xml:space="preserve">D. Museum visit           </w:t>
      </w:r>
      <w:r>
        <w:rPr>
          <w:rFonts w:ascii="Calibri" w:eastAsia="Calibri" w:hAnsi="Calibri" w:cs="Calibri"/>
          <w:position w:val="4"/>
          <w:sz w:val="16"/>
          <w:szCs w:val="16"/>
        </w:rPr>
        <w:t>4</w:t>
      </w:r>
    </w:p>
    <w:p w:rsidR="00541AC4" w:rsidRDefault="00541AC4">
      <w:pPr>
        <w:spacing w:before="9"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line="288" w:lineRule="auto"/>
        <w:ind w:left="113" w:right="236"/>
        <w:rPr>
          <w:sz w:val="24"/>
          <w:szCs w:val="24"/>
        </w:rPr>
        <w:sectPr w:rsidR="00541AC4">
          <w:type w:val="continuous"/>
          <w:pgSz w:w="11920" w:h="16840"/>
          <w:pgMar w:top="1620" w:right="1020" w:bottom="280" w:left="1020" w:header="720" w:footer="720" w:gutter="0"/>
          <w:cols w:space="720"/>
        </w:sectPr>
      </w:pPr>
      <w:r>
        <w:rPr>
          <w:sz w:val="24"/>
          <w:szCs w:val="24"/>
        </w:rPr>
        <w:t>There are still 8 active ballots in the system so the quota remains the same at 5, and there is still no winner.</w:t>
      </w:r>
    </w:p>
    <w:p w:rsidR="00541AC4" w:rsidRDefault="00541AC4">
      <w:pPr>
        <w:spacing w:before="8" w:line="240" w:lineRule="exact"/>
        <w:rPr>
          <w:sz w:val="24"/>
          <w:szCs w:val="24"/>
        </w:rPr>
      </w:pPr>
    </w:p>
    <w:p w:rsidR="00541AC4" w:rsidRDefault="00E81884">
      <w:pPr>
        <w:spacing w:before="29"/>
        <w:ind w:left="113"/>
        <w:rPr>
          <w:rFonts w:ascii="Arial" w:eastAsia="Arial" w:hAnsi="Arial" w:cs="Arial"/>
          <w:sz w:val="24"/>
          <w:szCs w:val="24"/>
        </w:rPr>
      </w:pPr>
      <w:r>
        <w:rPr>
          <w:rFonts w:ascii="Arial" w:eastAsia="Arial" w:hAnsi="Arial" w:cs="Arial"/>
          <w:i/>
          <w:sz w:val="24"/>
          <w:szCs w:val="24"/>
          <w:u w:val="single" w:color="000000"/>
        </w:rPr>
        <w:t>Round 3</w:t>
      </w:r>
    </w:p>
    <w:p w:rsidR="00541AC4" w:rsidRDefault="00541AC4">
      <w:pPr>
        <w:spacing w:before="9" w:line="100" w:lineRule="exact"/>
        <w:rPr>
          <w:sz w:val="11"/>
          <w:szCs w:val="11"/>
        </w:rPr>
      </w:pPr>
    </w:p>
    <w:p w:rsidR="00541AC4" w:rsidRDefault="00E81884">
      <w:pPr>
        <w:spacing w:line="288" w:lineRule="auto"/>
        <w:ind w:left="113" w:right="190"/>
        <w:rPr>
          <w:sz w:val="24"/>
          <w:szCs w:val="24"/>
        </w:rPr>
      </w:pPr>
      <w:r>
        <w:rPr>
          <w:sz w:val="24"/>
          <w:szCs w:val="24"/>
        </w:rPr>
        <w:t>The candidate with the least number of votes is “Museum visit”, so all the ballots allocated to it are re-</w:t>
      </w:r>
      <w:r>
        <w:rPr>
          <w:sz w:val="24"/>
          <w:szCs w:val="24"/>
        </w:rPr>
        <w:t xml:space="preserve">allocated. One of the votes in the “Museum visit” column had no more available preferences to which it could be allocated (the only remaining choice that the voter made has been eliminated), so it is now an exhausted ballot and is indicated below in grey. </w:t>
      </w:r>
      <w:r>
        <w:rPr>
          <w:sz w:val="24"/>
          <w:szCs w:val="24"/>
        </w:rPr>
        <w:t>The red ballot is the one that was moved.</w:t>
      </w:r>
    </w:p>
    <w:p w:rsidR="00541AC4" w:rsidRDefault="00541AC4">
      <w:pPr>
        <w:spacing w:line="200" w:lineRule="exact"/>
      </w:pPr>
    </w:p>
    <w:p w:rsidR="00541AC4" w:rsidRDefault="00541AC4">
      <w:pPr>
        <w:spacing w:before="20" w:line="200" w:lineRule="exact"/>
      </w:pPr>
    </w:p>
    <w:p w:rsidR="00541AC4" w:rsidRDefault="00E81884">
      <w:pPr>
        <w:spacing w:line="260" w:lineRule="exact"/>
        <w:ind w:left="113"/>
        <w:rPr>
          <w:sz w:val="24"/>
          <w:szCs w:val="24"/>
        </w:rPr>
      </w:pPr>
      <w:r>
        <w:rPr>
          <w:position w:val="-1"/>
          <w:sz w:val="24"/>
          <w:szCs w:val="24"/>
        </w:rPr>
        <w:t>Winery Tour                   Ten Pin Bowling             Movie Night                    Museum Visit</w:t>
      </w:r>
    </w:p>
    <w:p w:rsidR="00541AC4" w:rsidRDefault="00541AC4">
      <w:pPr>
        <w:spacing w:before="6" w:line="100" w:lineRule="exact"/>
        <w:rPr>
          <w:sz w:val="10"/>
          <w:szCs w:val="10"/>
        </w:rPr>
      </w:pPr>
    </w:p>
    <w:p w:rsidR="00541AC4" w:rsidRDefault="00541AC4">
      <w:pPr>
        <w:spacing w:line="200" w:lineRule="exact"/>
        <w:sectPr w:rsidR="00541AC4">
          <w:pgSz w:w="11920" w:h="16840"/>
          <w:pgMar w:top="1620" w:right="1020" w:bottom="280" w:left="1020" w:header="828" w:footer="1179" w:gutter="0"/>
          <w:cols w:space="720"/>
        </w:sectPr>
      </w:pPr>
    </w:p>
    <w:p w:rsidR="00541AC4" w:rsidRDefault="00E81884">
      <w:pPr>
        <w:spacing w:before="52"/>
        <w:ind w:left="2578" w:right="-57"/>
        <w:rPr>
          <w:sz w:val="16"/>
          <w:szCs w:val="16"/>
        </w:rPr>
      </w:pPr>
      <w:r>
        <w:rPr>
          <w:b/>
          <w:sz w:val="16"/>
          <w:szCs w:val="16"/>
        </w:rPr>
        <w:lastRenderedPageBreak/>
        <w:t>Candidate                 Vote</w:t>
      </w:r>
    </w:p>
    <w:p w:rsidR="00541AC4" w:rsidRDefault="00E81884">
      <w:pPr>
        <w:spacing w:before="47"/>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50"/>
        <w:ind w:left="2578"/>
        <w:rPr>
          <w:rFonts w:ascii="Calibri" w:eastAsia="Calibri" w:hAnsi="Calibri" w:cs="Calibri"/>
          <w:sz w:val="16"/>
          <w:szCs w:val="16"/>
        </w:rPr>
      </w:pPr>
      <w:r>
        <w:pict>
          <v:group id="_x0000_s1150" style="position:absolute;left:0;text-align:left;margin-left:177.1pt;margin-top:-28.45pt;width:94.55pt;height:77.55pt;z-index:-1035;mso-position-horizontal-relative:page" coordorigin="3542,-569" coordsize="1891,1551">
            <v:shape id="_x0000_s1167" style="position:absolute;left:3562;top:-549;width:1347;height:0" coordorigin="3562,-549" coordsize="1347,0" path="m3562,-549r1347,e" filled="f" strokeweight="1.06pt">
              <v:path arrowok="t"/>
            </v:shape>
            <v:shape id="_x0000_s1166" style="position:absolute;left:4909;top:-549;width:19;height:0" coordorigin="4909,-549" coordsize="19,0" path="m4909,-549r19,e" filled="f" strokeweight="1.06pt">
              <v:path arrowok="t"/>
            </v:shape>
            <v:shape id="_x0000_s1165" style="position:absolute;left:4928;top:-549;width:485;height:0" coordorigin="4928,-549" coordsize="485,0" path="m4928,-549r485,e" filled="f" strokeweight="1.06pt">
              <v:path arrowok="t"/>
            </v:shape>
            <v:shape id="_x0000_s1164" style="position:absolute;left:3562;top:-244;width:1347;height:0" coordorigin="3562,-244" coordsize="1347,0" path="m3562,-244r1347,e" filled="f" strokeweight=".34pt">
              <v:path arrowok="t"/>
            </v:shape>
            <v:shape id="_x0000_s1163" style="position:absolute;left:4914;top:-244;width:499;height:0" coordorigin="4914,-244" coordsize="499,0" path="m4914,-244r499,e" filled="f" strokeweight=".34pt">
              <v:path arrowok="t"/>
            </v:shape>
            <v:shape id="_x0000_s1162" style="position:absolute;left:3562;top:57;width:1347;height:0" coordorigin="3562,57" coordsize="1347,0" path="m3562,57r1347,e" filled="f" strokeweight=".34pt">
              <v:path arrowok="t"/>
            </v:shape>
            <v:shape id="_x0000_s1161" style="position:absolute;left:4914;top:57;width:499;height:0" coordorigin="4914,57" coordsize="499,0" path="m4914,57r499,e" filled="f" strokeweight=".34pt">
              <v:path arrowok="t"/>
            </v:shape>
            <v:shape id="_x0000_s1160" style="position:absolute;left:3562;top:357;width:1347;height:0" coordorigin="3562,357" coordsize="1347,0" path="m3562,357r1347,e" filled="f" strokeweight=".34pt">
              <v:path arrowok="t"/>
            </v:shape>
            <v:shape id="_x0000_s1159" style="position:absolute;left:4914;top:357;width:499;height:0" coordorigin="4914,357" coordsize="499,0" path="m4914,357r499,e" filled="f" strokeweight=".34pt">
              <v:path arrowok="t"/>
            </v:shape>
            <v:shape id="_x0000_s1158" style="position:absolute;left:3562;top:654;width:1347;height:0" coordorigin="3562,654" coordsize="1347,0" path="m3562,654r1347,e" filled="f" strokeweight=".34pt">
              <v:path arrowok="t"/>
            </v:shape>
            <v:shape id="_x0000_s1157" style="position:absolute;left:4914;top:654;width:499;height:0" coordorigin="4914,654" coordsize="499,0" path="m4914,654r499,e" filled="f" strokeweight=".34pt">
              <v:path arrowok="t"/>
            </v:shape>
            <v:shape id="_x0000_s1156" style="position:absolute;left:3552;top:-558;width:0;height:1529" coordorigin="3552,-558" coordsize="0,1529" path="m3552,-558r,1529e" filled="f" strokeweight="1.06pt">
              <v:path arrowok="t"/>
            </v:shape>
            <v:shape id="_x0000_s1155" style="position:absolute;left:3562;top:961;width:1347;height:0" coordorigin="3562,961" coordsize="1347,0" path="m3562,961r1347,e" filled="f" strokeweight="1.06pt">
              <v:path arrowok="t"/>
            </v:shape>
            <v:shape id="_x0000_s1154" style="position:absolute;left:4911;top:-514;width:0;height:1466" coordorigin="4911,-514" coordsize="0,1466" path="m4911,-514r,1466e" filled="f" strokeweight=".34pt">
              <v:path arrowok="t"/>
            </v:shape>
            <v:shape id="_x0000_s1153" style="position:absolute;left:4909;top:961;width:19;height:0" coordorigin="4909,961" coordsize="19,0" path="m4909,961r19,e" filled="f" strokeweight="1.06pt">
              <v:path arrowok="t"/>
            </v:shape>
            <v:shape id="_x0000_s1152" style="position:absolute;left:4928;top:961;width:485;height:0" coordorigin="4928,961" coordsize="485,0" path="m4928,961r485,e" filled="f" strokeweight="1.06pt">
              <v:path arrowok="t"/>
            </v:shape>
            <v:shape id="_x0000_s1151" style="position:absolute;left:5423;top:-558;width:0;height:1529" coordorigin="5423,-558" coordsize="0,1529" path="m5423,-558r,1529e" filled="f" strokeweight="1.06pt">
              <v:path arrowok="t"/>
            </v:shape>
            <w10:wrap anchorx="page"/>
          </v:group>
        </w:pict>
      </w:r>
      <w:r>
        <w:rPr>
          <w:sz w:val="16"/>
          <w:szCs w:val="16"/>
        </w:rPr>
        <w:t>B. Ten pin b</w:t>
      </w:r>
      <w:r>
        <w:rPr>
          <w:sz w:val="16"/>
          <w:szCs w:val="16"/>
        </w:rPr>
        <w:t xml:space="preserve">owling       </w:t>
      </w:r>
      <w:r>
        <w:rPr>
          <w:rFonts w:ascii="Calibri" w:eastAsia="Calibri" w:hAnsi="Calibri" w:cs="Calibri"/>
          <w:color w:val="999999"/>
          <w:position w:val="6"/>
          <w:sz w:val="16"/>
          <w:szCs w:val="16"/>
        </w:rPr>
        <w:t>1</w:t>
      </w:r>
    </w:p>
    <w:p w:rsidR="00541AC4" w:rsidRDefault="00541AC4">
      <w:pPr>
        <w:spacing w:before="4" w:line="100" w:lineRule="exact"/>
        <w:rPr>
          <w:sz w:val="11"/>
          <w:szCs w:val="11"/>
        </w:rPr>
      </w:pPr>
    </w:p>
    <w:p w:rsidR="00541AC4" w:rsidRDefault="00E81884">
      <w:pPr>
        <w:ind w:left="2578"/>
        <w:rPr>
          <w:sz w:val="16"/>
          <w:szCs w:val="16"/>
        </w:rPr>
      </w:pPr>
      <w:r>
        <w:rPr>
          <w:sz w:val="16"/>
          <w:szCs w:val="16"/>
        </w:rPr>
        <w:t>C. Movie night</w:t>
      </w:r>
    </w:p>
    <w:p w:rsidR="00541AC4" w:rsidRDefault="00E81884">
      <w:pPr>
        <w:spacing w:before="50"/>
        <w:ind w:left="2578"/>
        <w:rPr>
          <w:rFonts w:ascii="Calibri" w:eastAsia="Calibri" w:hAnsi="Calibri" w:cs="Calibri"/>
          <w:sz w:val="16"/>
          <w:szCs w:val="16"/>
        </w:rPr>
      </w:pPr>
      <w:r>
        <w:rPr>
          <w:sz w:val="16"/>
          <w:szCs w:val="16"/>
        </w:rPr>
        <w:t xml:space="preserve">D. Museum visit           </w:t>
      </w:r>
      <w:r>
        <w:rPr>
          <w:rFonts w:ascii="Calibri" w:eastAsia="Calibri" w:hAnsi="Calibri" w:cs="Calibri"/>
          <w:color w:val="999999"/>
          <w:position w:val="6"/>
          <w:sz w:val="16"/>
          <w:szCs w:val="16"/>
        </w:rPr>
        <w:t>3</w:t>
      </w:r>
    </w:p>
    <w:p w:rsidR="00541AC4" w:rsidRDefault="00E81884">
      <w:pPr>
        <w:spacing w:before="52"/>
        <w:ind w:right="-57"/>
        <w:rPr>
          <w:sz w:val="16"/>
          <w:szCs w:val="16"/>
        </w:rPr>
      </w:pPr>
      <w:r>
        <w:br w:type="column"/>
      </w:r>
      <w:r>
        <w:rPr>
          <w:b/>
          <w:sz w:val="16"/>
          <w:szCs w:val="16"/>
        </w:rPr>
        <w:lastRenderedPageBreak/>
        <w:t>Candidate                 Vote</w:t>
      </w:r>
    </w:p>
    <w:p w:rsidR="00541AC4" w:rsidRDefault="00E81884">
      <w:pPr>
        <w:spacing w:before="47"/>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50"/>
        <w:rPr>
          <w:rFonts w:ascii="Calibri" w:eastAsia="Calibri" w:hAnsi="Calibri" w:cs="Calibri"/>
          <w:sz w:val="16"/>
          <w:szCs w:val="16"/>
        </w:rPr>
      </w:pPr>
      <w:r>
        <w:pict>
          <v:group id="_x0000_s1132" style="position:absolute;margin-left:297.6pt;margin-top:-28.45pt;width:94.55pt;height:77.55pt;z-index:-1034;mso-position-horizontal-relative:page" coordorigin="5952,-569" coordsize="1891,1551">
            <v:shape id="_x0000_s1149" style="position:absolute;left:5972;top:-549;width:1347;height:0" coordorigin="5972,-549" coordsize="1347,0" path="m5972,-549r1347,e" filled="f" strokeweight="1.06pt">
              <v:path arrowok="t"/>
            </v:shape>
            <v:shape id="_x0000_s1148" style="position:absolute;left:7319;top:-549;width:19;height:0" coordorigin="7319,-549" coordsize="19,0" path="m7319,-549r19,e" filled="f" strokeweight="1.06pt">
              <v:path arrowok="t"/>
            </v:shape>
            <v:shape id="_x0000_s1147" style="position:absolute;left:7338;top:-549;width:485;height:0" coordorigin="7338,-549" coordsize="485,0" path="m7338,-549r485,e" filled="f" strokeweight="1.06pt">
              <v:path arrowok="t"/>
            </v:shape>
            <v:shape id="_x0000_s1146" style="position:absolute;left:5972;top:-244;width:1347;height:0" coordorigin="5972,-244" coordsize="1347,0" path="m5972,-244r1347,e" filled="f" strokeweight=".34pt">
              <v:path arrowok="t"/>
            </v:shape>
            <v:shape id="_x0000_s1145" style="position:absolute;left:7324;top:-244;width:499;height:0" coordorigin="7324,-244" coordsize="499,0" path="m7324,-244r499,e" filled="f" strokeweight=".34pt">
              <v:path arrowok="t"/>
            </v:shape>
            <v:shape id="_x0000_s1144" style="position:absolute;left:5972;top:57;width:1347;height:0" coordorigin="5972,57" coordsize="1347,0" path="m5972,57r1347,e" filled="f" strokeweight=".34pt">
              <v:path arrowok="t"/>
            </v:shape>
            <v:shape id="_x0000_s1143" style="position:absolute;left:7324;top:57;width:499;height:0" coordorigin="7324,57" coordsize="499,0" path="m7324,57r499,e" filled="f" strokeweight=".34pt">
              <v:path arrowok="t"/>
            </v:shape>
            <v:shape id="_x0000_s1142" style="position:absolute;left:5972;top:357;width:1347;height:0" coordorigin="5972,357" coordsize="1347,0" path="m5972,357r1347,e" filled="f" strokeweight=".34pt">
              <v:path arrowok="t"/>
            </v:shape>
            <v:shape id="_x0000_s1141" style="position:absolute;left:7324;top:357;width:499;height:0" coordorigin="7324,357" coordsize="499,0" path="m7324,357r499,e" filled="f" strokeweight=".34pt">
              <v:path arrowok="t"/>
            </v:shape>
            <v:shape id="_x0000_s1140" style="position:absolute;left:5972;top:654;width:1347;height:0" coordorigin="5972,654" coordsize="1347,0" path="m5972,654r1347,e" filled="f" strokeweight=".34pt">
              <v:path arrowok="t"/>
            </v:shape>
            <v:shape id="_x0000_s1139" style="position:absolute;left:7324;top:654;width:499;height:0" coordorigin="7324,654" coordsize="499,0" path="m7324,654r499,e" filled="f" strokeweight=".34pt">
              <v:path arrowok="t"/>
            </v:shape>
            <v:shape id="_x0000_s1138" style="position:absolute;left:5963;top:-558;width:0;height:1529" coordorigin="5963,-558" coordsize="0,1529" path="m5963,-558r,1529e" filled="f" strokeweight="1.06pt">
              <v:path arrowok="t"/>
            </v:shape>
            <v:shape id="_x0000_s1137" style="position:absolute;left:5972;top:961;width:1347;height:0" coordorigin="5972,961" coordsize="1347,0" path="m5972,961r1347,e" filled="f" strokeweight="1.06pt">
              <v:path arrowok="t"/>
            </v:shape>
            <v:shape id="_x0000_s1136" style="position:absolute;left:7321;top:-514;width:0;height:1466" coordorigin="7321,-514" coordsize="0,1466" path="m7321,-514r,1466e" filled="f" strokeweight=".34pt">
              <v:path arrowok="t"/>
            </v:shape>
            <v:shape id="_x0000_s1135" style="position:absolute;left:7319;top:961;width:19;height:0" coordorigin="7319,961" coordsize="19,0" path="m7319,961r19,e" filled="f" strokeweight="1.06pt">
              <v:path arrowok="t"/>
            </v:shape>
            <v:shape id="_x0000_s1134" style="position:absolute;left:7338;top:961;width:485;height:0" coordorigin="7338,961" coordsize="485,0" path="m7338,961r485,e" filled="f" strokeweight="1.06pt">
              <v:path arrowok="t"/>
            </v:shape>
            <v:shape id="_x0000_s1133"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3</w:t>
      </w:r>
    </w:p>
    <w:p w:rsidR="00541AC4" w:rsidRDefault="00E81884">
      <w:pPr>
        <w:spacing w:before="47"/>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rPr>
          <w:rFonts w:ascii="Calibri" w:eastAsia="Calibri" w:hAnsi="Calibri" w:cs="Calibri"/>
          <w:sz w:val="16"/>
          <w:szCs w:val="16"/>
        </w:rPr>
      </w:pPr>
      <w:r>
        <w:rPr>
          <w:sz w:val="16"/>
          <w:szCs w:val="16"/>
        </w:rPr>
        <w:t xml:space="preserve">D. Museum visit           </w:t>
      </w:r>
      <w:r>
        <w:rPr>
          <w:rFonts w:ascii="Calibri" w:eastAsia="Calibri" w:hAnsi="Calibri" w:cs="Calibri"/>
          <w:color w:val="999999"/>
          <w:position w:val="6"/>
          <w:sz w:val="16"/>
          <w:szCs w:val="16"/>
        </w:rPr>
        <w:t>4</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55"/>
        <w:rPr>
          <w:rFonts w:ascii="Calibri" w:eastAsia="Calibri" w:hAnsi="Calibri" w:cs="Calibri"/>
          <w:sz w:val="16"/>
          <w:szCs w:val="16"/>
        </w:rPr>
      </w:pPr>
      <w:r>
        <w:rPr>
          <w:color w:val="999999"/>
          <w:sz w:val="16"/>
          <w:szCs w:val="16"/>
        </w:rPr>
        <w:t xml:space="preserve">A. Winery tour              </w:t>
      </w:r>
      <w:r>
        <w:rPr>
          <w:rFonts w:ascii="Calibri" w:eastAsia="Calibri" w:hAnsi="Calibri" w:cs="Calibri"/>
          <w:color w:val="999999"/>
          <w:position w:val="6"/>
          <w:sz w:val="16"/>
          <w:szCs w:val="16"/>
        </w:rPr>
        <w:t>2</w:t>
      </w:r>
    </w:p>
    <w:p w:rsidR="00541AC4" w:rsidRDefault="00541AC4">
      <w:pPr>
        <w:spacing w:before="1" w:line="120" w:lineRule="exact"/>
        <w:rPr>
          <w:sz w:val="12"/>
          <w:szCs w:val="12"/>
        </w:rPr>
      </w:pPr>
    </w:p>
    <w:p w:rsidR="00541AC4" w:rsidRDefault="00E81884">
      <w:pPr>
        <w:rPr>
          <w:sz w:val="16"/>
          <w:szCs w:val="16"/>
        </w:rPr>
      </w:pPr>
      <w:r>
        <w:pict>
          <v:group id="_x0000_s1116" style="position:absolute;margin-left:418.1pt;margin-top:-34pt;width:94.1pt;height:77.05pt;z-index:-1033;mso-position-horizontal-relative:page" coordorigin="8362,-680" coordsize="1882,1541">
            <v:shape id="_x0000_s1131" style="position:absolute;left:8373;top:-670;width:1349;height:0" coordorigin="8373,-670" coordsize="1349,0" path="m8373,-670r1349,e" filled="f" strokecolor="#999" strokeweight=".58pt">
              <v:path arrowok="t"/>
            </v:shape>
            <v:shape id="_x0000_s1130" style="position:absolute;left:9732;top:-670;width:502;height:0" coordorigin="9732,-670" coordsize="502,0" path="m9732,-670r501,e" filled="f" strokecolor="#999" strokeweight=".58pt">
              <v:path arrowok="t"/>
            </v:shape>
            <v:shape id="_x0000_s1129" style="position:absolute;left:8373;top:-367;width:1349;height:0" coordorigin="8373,-367" coordsize="1349,0" path="m8373,-367r1349,e" filled="f" strokecolor="#999" strokeweight=".58pt">
              <v:path arrowok="t"/>
            </v:shape>
            <v:shape id="_x0000_s1128" style="position:absolute;left:9732;top:-367;width:502;height:0" coordorigin="9732,-367" coordsize="502,0" path="m9732,-367r501,e" filled="f" strokecolor="#999" strokeweight=".58pt">
              <v:path arrowok="t"/>
            </v:shape>
            <v:shape id="_x0000_s1127" style="position:absolute;left:8373;top:-62;width:1349;height:0" coordorigin="8373,-62" coordsize="1349,0" path="m8373,-62r1349,e" filled="f" strokecolor="#999" strokeweight=".21308mm">
              <v:path arrowok="t"/>
            </v:shape>
            <v:shape id="_x0000_s1126" style="position:absolute;left:9732;top:-62;width:502;height:0" coordorigin="9732,-62" coordsize="502,0" path="m9732,-62r501,e" filled="f" strokecolor="#999" strokeweight=".21308mm">
              <v:path arrowok="t"/>
            </v:shape>
            <v:shape id="_x0000_s1125" style="position:absolute;left:8373;top:243;width:1349;height:0" coordorigin="8373,243" coordsize="1349,0" path="m8373,243r1349,e" filled="f" strokecolor="#999" strokeweight=".58pt">
              <v:path arrowok="t"/>
            </v:shape>
            <v:shape id="_x0000_s1124" style="position:absolute;left:9732;top:243;width:502;height:0" coordorigin="9732,243" coordsize="502,0" path="m9732,243r501,e" filled="f" strokecolor="#999" strokeweight=".58pt">
              <v:path arrowok="t"/>
            </v:shape>
            <v:shape id="_x0000_s1123" style="position:absolute;left:8373;top:545;width:1349;height:0" coordorigin="8373,545" coordsize="1349,0" path="m8373,545r1349,e" filled="f" strokecolor="#999" strokeweight=".58pt">
              <v:path arrowok="t"/>
            </v:shape>
            <v:shape id="_x0000_s1122" style="position:absolute;left:9732;top:545;width:502;height:0" coordorigin="9732,545" coordsize="502,0" path="m9732,545r501,e" filled="f" strokecolor="#999" strokeweight=".58pt">
              <v:path arrowok="t"/>
            </v:shape>
            <v:shape id="_x0000_s1121" style="position:absolute;left:8368;top:-674;width:0;height:1529" coordorigin="8368,-674" coordsize="0,1529" path="m8368,-674r,1529e" filled="f" strokecolor="#999" strokeweight=".58pt">
              <v:path arrowok="t"/>
            </v:shape>
            <v:shape id="_x0000_s1120" style="position:absolute;left:8373;top:850;width:1349;height:0" coordorigin="8373,850" coordsize="1349,0" path="m8373,850r1349,e" filled="f" strokecolor="#999" strokeweight=".58pt">
              <v:path arrowok="t"/>
            </v:shape>
            <v:shape id="_x0000_s1119" style="position:absolute;left:9727;top:-674;width:0;height:1529" coordorigin="9727,-674" coordsize="0,1529" path="m9727,-674r,1529e" filled="f" strokecolor="#999" strokeweight=".58pt">
              <v:path arrowok="t"/>
            </v:shape>
            <v:shape id="_x0000_s1118" style="position:absolute;left:9732;top:850;width:502;height:0" coordorigin="9732,850" coordsize="502,0" path="m9732,850r501,e" filled="f" strokecolor="#999" strokeweight=".58pt">
              <v:path arrowok="t"/>
            </v:shape>
            <v:shape id="_x0000_s1117" style="position:absolute;left:10238;top:-674;width:0;height:1529" coordorigin="10238,-674" coordsize="0,1529" path="m10238,-674r,1529e" filled="f" strokecolor="#999" strokeweight=".58pt">
              <v:path arrowok="t"/>
            </v:shape>
            <w10:wrap anchorx="page"/>
          </v:group>
        </w:pict>
      </w:r>
      <w:r>
        <w:rPr>
          <w:color w:val="999999"/>
          <w:sz w:val="16"/>
          <w:szCs w:val="16"/>
        </w:rPr>
        <w:t>B. Ten pin bowling</w:t>
      </w:r>
    </w:p>
    <w:p w:rsidR="00541AC4" w:rsidRDefault="00541AC4">
      <w:pPr>
        <w:spacing w:before="8" w:line="100" w:lineRule="exact"/>
        <w:rPr>
          <w:sz w:val="11"/>
          <w:szCs w:val="11"/>
        </w:rPr>
      </w:pPr>
    </w:p>
    <w:p w:rsidR="00541AC4" w:rsidRDefault="00E81884">
      <w:pPr>
        <w:rPr>
          <w:sz w:val="16"/>
          <w:szCs w:val="16"/>
        </w:rPr>
      </w:pPr>
      <w:r>
        <w:rPr>
          <w:color w:val="999999"/>
          <w:sz w:val="16"/>
          <w:szCs w:val="16"/>
        </w:rPr>
        <w:t>C. Movie night</w:t>
      </w:r>
    </w:p>
    <w:p w:rsidR="00541AC4" w:rsidRDefault="00E81884">
      <w:pPr>
        <w:spacing w:before="55" w:line="240" w:lineRule="exact"/>
        <w:rPr>
          <w:rFonts w:ascii="Calibri" w:eastAsia="Calibri" w:hAnsi="Calibri" w:cs="Calibri"/>
          <w:sz w:val="16"/>
          <w:szCs w:val="16"/>
        </w:rPr>
        <w:sectPr w:rsidR="00541AC4">
          <w:type w:val="continuous"/>
          <w:pgSz w:w="11920" w:h="16840"/>
          <w:pgMar w:top="1620" w:right="1020" w:bottom="280" w:left="1020" w:header="720" w:footer="720" w:gutter="0"/>
          <w:cols w:num="3" w:space="720" w:equalWidth="0">
            <w:col w:w="4306" w:space="682"/>
            <w:col w:w="1728" w:space="682"/>
            <w:col w:w="2482"/>
          </w:cols>
        </w:sectPr>
      </w:pPr>
      <w:r>
        <w:rPr>
          <w:color w:val="999999"/>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60" w:lineRule="exact"/>
        <w:rPr>
          <w:sz w:val="17"/>
          <w:szCs w:val="17"/>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50"/>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2</w:t>
      </w:r>
    </w:p>
    <w:p w:rsidR="00541AC4" w:rsidRDefault="00E81884">
      <w:pPr>
        <w:spacing w:before="47"/>
        <w:ind w:left="2578"/>
        <w:rPr>
          <w:rFonts w:ascii="Calibri" w:eastAsia="Calibri" w:hAnsi="Calibri" w:cs="Calibri"/>
          <w:sz w:val="16"/>
          <w:szCs w:val="16"/>
        </w:rPr>
      </w:pPr>
      <w:r>
        <w:pict>
          <v:group id="_x0000_s1098" style="position:absolute;left:0;text-align:left;margin-left:177.1pt;margin-top:-28.55pt;width:94.55pt;height:77.6pt;z-index:-1032;mso-position-horizontal-relative:page" coordorigin="3542,-571" coordsize="1891,1552">
            <v:shape id="_x0000_s1115" style="position:absolute;left:3562;top:-551;width:1347;height:0" coordorigin="3562,-551" coordsize="1347,0" path="m3562,-551r1347,e" filled="f" strokeweight="1.06pt">
              <v:path arrowok="t"/>
            </v:shape>
            <v:shape id="_x0000_s1114" style="position:absolute;left:4909;top:-551;width:19;height:0" coordorigin="4909,-551" coordsize="19,0" path="m4909,-551r19,e" filled="f" strokeweight="1.06pt">
              <v:path arrowok="t"/>
            </v:shape>
            <v:shape id="_x0000_s1113" style="position:absolute;left:4928;top:-551;width:485;height:0" coordorigin="4928,-551" coordsize="485,0" path="m4928,-551r485,e" filled="f" strokeweight="1.06pt">
              <v:path arrowok="t"/>
            </v:shape>
            <v:shape id="_x0000_s1112" style="position:absolute;left:3562;top:-244;width:1347;height:0" coordorigin="3562,-244" coordsize="1347,0" path="m3562,-244r1347,e" filled="f" strokeweight=".34pt">
              <v:path arrowok="t"/>
            </v:shape>
            <v:shape id="_x0000_s1111" style="position:absolute;left:4914;top:-244;width:499;height:0" coordorigin="4914,-244" coordsize="499,0" path="m4914,-244r499,e" filled="f" strokeweight=".34pt">
              <v:path arrowok="t"/>
            </v:shape>
            <v:shape id="_x0000_s1110" style="position:absolute;left:3562;top:54;width:1347;height:0" coordorigin="3562,54" coordsize="1347,0" path="m3562,54r1347,e" filled="f" strokeweight=".34pt">
              <v:path arrowok="t"/>
            </v:shape>
            <v:shape id="_x0000_s1109" style="position:absolute;left:4914;top:54;width:499;height:0" coordorigin="4914,54" coordsize="499,0" path="m4914,54r499,e" filled="f" strokeweight=".34pt">
              <v:path arrowok="t"/>
            </v:shape>
            <v:shape id="_x0000_s1108" style="position:absolute;left:3562;top:354;width:1347;height:0" coordorigin="3562,354" coordsize="1347,0" path="m3562,354r1347,e" filled="f" strokeweight=".34pt">
              <v:path arrowok="t"/>
            </v:shape>
            <v:shape id="_x0000_s1107" style="position:absolute;left:4914;top:354;width:499;height:0" coordorigin="4914,354" coordsize="499,0" path="m4914,354r499,e" filled="f" strokeweight=".34pt">
              <v:path arrowok="t"/>
            </v:shape>
            <v:shape id="_x0000_s1106" style="position:absolute;left:3562;top:654;width:1347;height:0" coordorigin="3562,654" coordsize="1347,0" path="m3562,654r1347,e" filled="f" strokeweight=".34pt">
              <v:path arrowok="t"/>
            </v:shape>
            <v:shape id="_x0000_s1105" style="position:absolute;left:4914;top:654;width:499;height:0" coordorigin="4914,654" coordsize="499,0" path="m4914,654r499,e" filled="f" strokeweight=".34pt">
              <v:path arrowok="t"/>
            </v:shape>
            <v:shape id="_x0000_s1104" style="position:absolute;left:3552;top:-561;width:0;height:1531" coordorigin="3552,-561" coordsize="0,1531" path="m3552,-561r,1531e" filled="f" strokeweight="1.06pt">
              <v:path arrowok="t"/>
            </v:shape>
            <v:shape id="_x0000_s1103" style="position:absolute;left:3562;top:961;width:1347;height:0" coordorigin="3562,961" coordsize="1347,0" path="m3562,961r1347,e" filled="f" strokeweight="1.06pt">
              <v:path arrowok="t"/>
            </v:shape>
            <v:shape id="_x0000_s1102" style="position:absolute;left:4911;top:-516;width:0;height:1468" coordorigin="4911,-516" coordsize="0,1468" path="m4911,-516r,1467e" filled="f" strokeweight=".34pt">
              <v:path arrowok="t"/>
            </v:shape>
            <v:shape id="_x0000_s1101" style="position:absolute;left:4909;top:961;width:19;height:0" coordorigin="4909,961" coordsize="19,0" path="m4909,961r19,e" filled="f" strokeweight="1.06pt">
              <v:path arrowok="t"/>
            </v:shape>
            <v:shape id="_x0000_s1100" style="position:absolute;left:4928;top:961;width:485;height:0" coordorigin="4928,961" coordsize="485,0" path="m4928,961r485,e" filled="f" strokeweight="1.06pt">
              <v:path arrowok="t"/>
            </v:shape>
            <v:shape id="_x0000_s1099" style="position:absolute;left:5423;top:-561;width:0;height:1531" coordorigin="5423,-561" coordsize="0,1531" path="m5423,-561r,1531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1</w:t>
      </w:r>
    </w:p>
    <w:p w:rsidR="00541AC4" w:rsidRDefault="00E81884">
      <w:pPr>
        <w:spacing w:before="50"/>
        <w:ind w:left="257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3</w:t>
      </w:r>
    </w:p>
    <w:p w:rsidR="00541AC4" w:rsidRDefault="00541AC4">
      <w:pPr>
        <w:spacing w:before="4" w:line="100" w:lineRule="exact"/>
        <w:rPr>
          <w:sz w:val="11"/>
          <w:szCs w:val="11"/>
        </w:rPr>
      </w:pPr>
    </w:p>
    <w:p w:rsidR="00541AC4" w:rsidRDefault="00E81884">
      <w:pPr>
        <w:spacing w:line="180" w:lineRule="exact"/>
        <w:ind w:left="2578"/>
        <w:rPr>
          <w:sz w:val="16"/>
          <w:szCs w:val="16"/>
        </w:rPr>
      </w:pPr>
      <w:r>
        <w:rPr>
          <w:sz w:val="16"/>
          <w:szCs w:val="16"/>
        </w:rPr>
        <w:t>D. Museum visit</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3</w:t>
      </w:r>
    </w:p>
    <w:p w:rsidR="00541AC4" w:rsidRDefault="00E81884">
      <w:pPr>
        <w:spacing w:before="47"/>
        <w:rPr>
          <w:rFonts w:ascii="Calibri" w:eastAsia="Calibri" w:hAnsi="Calibri" w:cs="Calibri"/>
          <w:sz w:val="16"/>
          <w:szCs w:val="16"/>
        </w:rPr>
      </w:pPr>
      <w:r>
        <w:pict>
          <v:group id="_x0000_s1080" style="position:absolute;margin-left:297.6pt;margin-top:-28.55pt;width:94.55pt;height:77.6pt;z-index:-1031;mso-position-horizontal-relative:page" coordorigin="5952,-571" coordsize="1891,1552">
            <v:shape id="_x0000_s1097" style="position:absolute;left:5972;top:-551;width:1347;height:0" coordorigin="5972,-551" coordsize="1347,0" path="m5972,-551r1347,e" filled="f" strokeweight="1.06pt">
              <v:path arrowok="t"/>
            </v:shape>
            <v:shape id="_x0000_s1096" style="position:absolute;left:7319;top:-551;width:19;height:0" coordorigin="7319,-551" coordsize="19,0" path="m7319,-551r19,e" filled="f" strokeweight="1.06pt">
              <v:path arrowok="t"/>
            </v:shape>
            <v:shape id="_x0000_s1095" style="position:absolute;left:7338;top:-551;width:485;height:0" coordorigin="7338,-551" coordsize="485,0" path="m7338,-551r485,e" filled="f" strokeweight="1.06pt">
              <v:path arrowok="t"/>
            </v:shape>
            <v:shape id="_x0000_s1094" style="position:absolute;left:5972;top:-244;width:1347;height:0" coordorigin="5972,-244" coordsize="1347,0" path="m5972,-244r1347,e" filled="f" strokeweight=".34pt">
              <v:path arrowok="t"/>
            </v:shape>
            <v:shape id="_x0000_s1093" style="position:absolute;left:7324;top:-244;width:499;height:0" coordorigin="7324,-244" coordsize="499,0" path="m7324,-244r499,e" filled="f" strokeweight=".34pt">
              <v:path arrowok="t"/>
            </v:shape>
            <v:shape id="_x0000_s1092" style="position:absolute;left:5972;top:54;width:1347;height:0" coordorigin="5972,54" coordsize="1347,0" path="m5972,54r1347,e" filled="f" strokeweight=".34pt">
              <v:path arrowok="t"/>
            </v:shape>
            <v:shape id="_x0000_s1091" style="position:absolute;left:7324;top:54;width:499;height:0" coordorigin="7324,54" coordsize="499,0" path="m7324,54r499,e" filled="f" strokeweight=".34pt">
              <v:path arrowok="t"/>
            </v:shape>
            <v:shape id="_x0000_s1090" style="position:absolute;left:5972;top:354;width:1347;height:0" coordorigin="5972,354" coordsize="1347,0" path="m5972,354r1347,e" filled="f" strokeweight=".34pt">
              <v:path arrowok="t"/>
            </v:shape>
            <v:shape id="_x0000_s1089" style="position:absolute;left:7324;top:354;width:499;height:0" coordorigin="7324,354" coordsize="499,0" path="m7324,354r499,e" filled="f" strokeweight=".34pt">
              <v:path arrowok="t"/>
            </v:shape>
            <v:shape id="_x0000_s1088" style="position:absolute;left:5972;top:654;width:1347;height:0" coordorigin="5972,654" coordsize="1347,0" path="m5972,654r1347,e" filled="f" strokeweight=".34pt">
              <v:path arrowok="t"/>
            </v:shape>
            <v:shape id="_x0000_s1087" style="position:absolute;left:7324;top:654;width:499;height:0" coordorigin="7324,654" coordsize="499,0" path="m7324,654r499,e" filled="f" strokeweight=".34pt">
              <v:path arrowok="t"/>
            </v:shape>
            <v:shape id="_x0000_s1086" style="position:absolute;left:5963;top:-561;width:0;height:1531" coordorigin="5963,-561" coordsize="0,1531" path="m5963,-561r,1531e" filled="f" strokeweight="1.06pt">
              <v:path arrowok="t"/>
            </v:shape>
            <v:shape id="_x0000_s1085" style="position:absolute;left:5972;top:961;width:1347;height:0" coordorigin="5972,961" coordsize="1347,0" path="m5972,961r1347,e" filled="f" strokeweight="1.06pt">
              <v:path arrowok="t"/>
            </v:shape>
            <v:shape id="_x0000_s1084" style="position:absolute;left:7321;top:-516;width:0;height:1468" coordorigin="7321,-516" coordsize="0,1468" path="m7321,-516r,1467e" filled="f" strokeweight=".34pt">
              <v:path arrowok="t"/>
            </v:shape>
            <v:shape id="_x0000_s1083" style="position:absolute;left:7319;top:961;width:19;height:0" coordorigin="7319,961" coordsize="19,0" path="m7319,961r19,e" filled="f" strokeweight="1.06pt">
              <v:path arrowok="t"/>
            </v:shape>
            <v:shape id="_x0000_s1082" style="position:absolute;left:7338;top:961;width:485;height:0" coordorigin="7338,961" coordsize="485,0" path="m7338,961r485,e" filled="f" strokeweight="1.06pt">
              <v:path arrowok="t"/>
            </v:shape>
            <v:shape id="_x0000_s1081" style="position:absolute;left:7833;top:-561;width:0;height:1531" coordorigin="7833,-561" coordsize="0,1531" path="m7833,-561r,1531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4</w:t>
      </w:r>
    </w:p>
    <w:p w:rsidR="00541AC4" w:rsidRDefault="00E81884">
      <w:pPr>
        <w:spacing w:before="50"/>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47" w:line="240" w:lineRule="exact"/>
        <w:rPr>
          <w:rFonts w:ascii="Calibri" w:eastAsia="Calibri" w:hAnsi="Calibri" w:cs="Calibri"/>
          <w:sz w:val="16"/>
          <w:szCs w:val="16"/>
        </w:rPr>
        <w:sectPr w:rsidR="00541AC4">
          <w:type w:val="continuous"/>
          <w:pgSz w:w="11920" w:h="16840"/>
          <w:pgMar w:top="1620" w:right="1020" w:bottom="280" w:left="1020" w:header="720" w:footer="720" w:gutter="0"/>
          <w:cols w:num="2" w:space="720" w:equalWidth="0">
            <w:col w:w="4306" w:space="682"/>
            <w:col w:w="4892"/>
          </w:cols>
        </w:sectPr>
      </w:pPr>
      <w:r>
        <w:rPr>
          <w:position w:val="-2"/>
          <w:sz w:val="16"/>
          <w:szCs w:val="16"/>
        </w:rPr>
        <w:t xml:space="preserve">D. Museum visit           </w:t>
      </w:r>
      <w:r>
        <w:rPr>
          <w:rFonts w:ascii="Calibri" w:eastAsia="Calibri" w:hAnsi="Calibri" w:cs="Calibri"/>
          <w:color w:val="999999"/>
          <w:position w:val="4"/>
          <w:sz w:val="16"/>
          <w:szCs w:val="16"/>
        </w:rPr>
        <w:t>2</w:t>
      </w:r>
    </w:p>
    <w:p w:rsidR="00541AC4" w:rsidRDefault="00541AC4">
      <w:pPr>
        <w:spacing w:before="9" w:line="180" w:lineRule="exact"/>
        <w:rPr>
          <w:sz w:val="18"/>
          <w:szCs w:val="18"/>
        </w:rPr>
      </w:pPr>
    </w:p>
    <w:p w:rsidR="00541AC4" w:rsidRDefault="00541AC4">
      <w:pPr>
        <w:spacing w:line="200" w:lineRule="exact"/>
        <w:sectPr w:rsidR="00541AC4">
          <w:type w:val="continuous"/>
          <w:pgSz w:w="11920" w:h="16840"/>
          <w:pgMar w:top="1620" w:right="1020" w:bottom="280" w:left="1020" w:header="720" w:footer="720" w:gutter="0"/>
          <w:cols w:space="720"/>
        </w:sectPr>
      </w:pPr>
    </w:p>
    <w:p w:rsidR="00541AC4" w:rsidRDefault="00E81884">
      <w:pPr>
        <w:spacing w:before="40"/>
        <w:ind w:left="2578" w:right="-57"/>
        <w:rPr>
          <w:sz w:val="16"/>
          <w:szCs w:val="16"/>
        </w:rPr>
      </w:pPr>
      <w:r>
        <w:rPr>
          <w:b/>
          <w:sz w:val="16"/>
          <w:szCs w:val="16"/>
        </w:rPr>
        <w:lastRenderedPageBreak/>
        <w:t>Candidate                 Vote</w:t>
      </w:r>
    </w:p>
    <w:p w:rsidR="00541AC4" w:rsidRDefault="00E81884">
      <w:pPr>
        <w:spacing w:before="50"/>
        <w:ind w:left="2578"/>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1</w:t>
      </w:r>
    </w:p>
    <w:p w:rsidR="00541AC4" w:rsidRDefault="00E81884">
      <w:pPr>
        <w:spacing w:before="50"/>
        <w:ind w:left="2578"/>
        <w:rPr>
          <w:rFonts w:ascii="Calibri" w:eastAsia="Calibri" w:hAnsi="Calibri" w:cs="Calibri"/>
          <w:sz w:val="16"/>
          <w:szCs w:val="16"/>
        </w:rPr>
      </w:pPr>
      <w:r>
        <w:pict>
          <v:group id="_x0000_s1062" style="position:absolute;left:0;text-align:left;margin-left:177.1pt;margin-top:-28.45pt;width:94.55pt;height:77.5pt;z-index:-1030;mso-position-horizontal-relative:page" coordorigin="3542,-569" coordsize="1891,1550">
            <v:shape id="_x0000_s1079" style="position:absolute;left:3562;top:-549;width:1347;height:0" coordorigin="3562,-549" coordsize="1347,0" path="m3562,-549r1347,e" filled="f" strokeweight="1.06pt">
              <v:path arrowok="t"/>
            </v:shape>
            <v:shape id="_x0000_s1078" style="position:absolute;left:4909;top:-549;width:19;height:0" coordorigin="4909,-549" coordsize="19,0" path="m4909,-549r19,e" filled="f" strokeweight="1.06pt">
              <v:path arrowok="t"/>
            </v:shape>
            <v:shape id="_x0000_s1077" style="position:absolute;left:4928;top:-549;width:485;height:0" coordorigin="4928,-549" coordsize="485,0" path="m4928,-549r485,e" filled="f" strokeweight="1.06pt">
              <v:path arrowok="t"/>
            </v:shape>
            <v:shape id="_x0000_s1076" style="position:absolute;left:3562;top:-244;width:1347;height:0" coordorigin="3562,-244" coordsize="1347,0" path="m3562,-244r1347,e" filled="f" strokeweight=".34pt">
              <v:path arrowok="t"/>
            </v:shape>
            <v:shape id="_x0000_s1075" style="position:absolute;left:4914;top:-244;width:499;height:0" coordorigin="4914,-244" coordsize="499,0" path="m4914,-244r499,e" filled="f" strokeweight=".34pt">
              <v:path arrowok="t"/>
            </v:shape>
            <v:shape id="_x0000_s1074" style="position:absolute;left:3562;top:56;width:1347;height:0" coordorigin="3562,56" coordsize="1347,0" path="m3562,56r1347,e" filled="f" strokeweight=".34pt">
              <v:path arrowok="t"/>
            </v:shape>
            <v:shape id="_x0000_s1073" style="position:absolute;left:4914;top:56;width:499;height:0" coordorigin="4914,56" coordsize="499,0" path="m4914,56r499,e" filled="f" strokeweight=".34pt">
              <v:path arrowok="t"/>
            </v:shape>
            <v:shape id="_x0000_s1072" style="position:absolute;left:3562;top:357;width:1347;height:0" coordorigin="3562,357" coordsize="1347,0" path="m3562,357r1347,e" filled="f" strokeweight=".34pt">
              <v:path arrowok="t"/>
            </v:shape>
            <v:shape id="_x0000_s1071" style="position:absolute;left:4914;top:357;width:499;height:0" coordorigin="4914,357" coordsize="499,0" path="m4914,357r499,e" filled="f" strokeweight=".34pt">
              <v:path arrowok="t"/>
            </v:shape>
            <v:shape id="_x0000_s1070" style="position:absolute;left:3562;top:654;width:1347;height:0" coordorigin="3562,654" coordsize="1347,0" path="m3562,654r1347,e" filled="f" strokeweight=".34pt">
              <v:path arrowok="t"/>
            </v:shape>
            <v:shape id="_x0000_s1069" style="position:absolute;left:4914;top:654;width:499;height:0" coordorigin="4914,654" coordsize="499,0" path="m4914,654r499,e" filled="f" strokeweight=".34pt">
              <v:path arrowok="t"/>
            </v:shape>
            <v:shape id="_x0000_s1068" style="position:absolute;left:3552;top:-558;width:0;height:1529" coordorigin="3552,-558" coordsize="0,1529" path="m3552,-558r,1529e" filled="f" strokeweight="1.06pt">
              <v:path arrowok="t"/>
            </v:shape>
            <v:shape id="_x0000_s1067" style="position:absolute;left:3562;top:961;width:1347;height:0" coordorigin="3562,961" coordsize="1347,0" path="m3562,961r1347,e" filled="f" strokeweight="1.06pt">
              <v:path arrowok="t"/>
            </v:shape>
            <v:shape id="_x0000_s1066" style="position:absolute;left:4911;top:-514;width:0;height:1466" coordorigin="4911,-514" coordsize="0,1466" path="m4911,-514r,1466e" filled="f" strokeweight=".34pt">
              <v:path arrowok="t"/>
            </v:shape>
            <v:shape id="_x0000_s1065" style="position:absolute;left:4909;top:961;width:19;height:0" coordorigin="4909,961" coordsize="19,0" path="m4909,961r19,e" filled="f" strokeweight="1.06pt">
              <v:path arrowok="t"/>
            </v:shape>
            <v:shape id="_x0000_s1064" style="position:absolute;left:4928;top:961;width:485;height:0" coordorigin="4928,961" coordsize="485,0" path="m4928,961r485,e" filled="f" strokeweight="1.06pt">
              <v:path arrowok="t"/>
            </v:shape>
            <v:shape id="_x0000_s1063" style="position:absolute;left:5423;top:-558;width:0;height:1529" coordorigin="5423,-558" coordsize="0,1529" path="m5423,-558r,1529e" filled="f"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2</w:t>
      </w:r>
    </w:p>
    <w:p w:rsidR="00541AC4" w:rsidRDefault="00E81884">
      <w:pPr>
        <w:spacing w:before="47"/>
        <w:ind w:left="2578"/>
        <w:rPr>
          <w:rFonts w:ascii="Calibri" w:eastAsia="Calibri" w:hAnsi="Calibri" w:cs="Calibri"/>
          <w:sz w:val="16"/>
          <w:szCs w:val="16"/>
        </w:rPr>
      </w:pPr>
      <w:r>
        <w:rPr>
          <w:sz w:val="16"/>
          <w:szCs w:val="16"/>
        </w:rPr>
        <w:t xml:space="preserve">C. Movie night              </w:t>
      </w:r>
      <w:r>
        <w:rPr>
          <w:rFonts w:ascii="Calibri" w:eastAsia="Calibri" w:hAnsi="Calibri" w:cs="Calibri"/>
          <w:position w:val="6"/>
          <w:sz w:val="16"/>
          <w:szCs w:val="16"/>
        </w:rPr>
        <w:t>4</w:t>
      </w:r>
    </w:p>
    <w:p w:rsidR="00541AC4" w:rsidRDefault="00E81884">
      <w:pPr>
        <w:spacing w:before="50" w:line="240" w:lineRule="exact"/>
        <w:ind w:left="2578"/>
        <w:rPr>
          <w:rFonts w:ascii="Calibri" w:eastAsia="Calibri" w:hAnsi="Calibri" w:cs="Calibri"/>
          <w:sz w:val="16"/>
          <w:szCs w:val="16"/>
        </w:rPr>
      </w:pPr>
      <w:r>
        <w:rPr>
          <w:position w:val="-2"/>
          <w:sz w:val="16"/>
          <w:szCs w:val="16"/>
        </w:rPr>
        <w:t xml:space="preserve">D. Museum visit           </w:t>
      </w:r>
      <w:r>
        <w:rPr>
          <w:rFonts w:ascii="Calibri" w:eastAsia="Calibri" w:hAnsi="Calibri" w:cs="Calibri"/>
          <w:color w:val="999999"/>
          <w:position w:val="4"/>
          <w:sz w:val="16"/>
          <w:szCs w:val="16"/>
        </w:rPr>
        <w:t>3</w:t>
      </w:r>
    </w:p>
    <w:p w:rsidR="00541AC4" w:rsidRDefault="00E81884">
      <w:pPr>
        <w:spacing w:before="40"/>
        <w:rPr>
          <w:sz w:val="16"/>
          <w:szCs w:val="16"/>
        </w:rPr>
      </w:pPr>
      <w:r>
        <w:br w:type="column"/>
      </w:r>
      <w:r>
        <w:rPr>
          <w:b/>
          <w:sz w:val="16"/>
          <w:szCs w:val="16"/>
        </w:rPr>
        <w:lastRenderedPageBreak/>
        <w:t>Candidate                 Vote</w:t>
      </w:r>
    </w:p>
    <w:p w:rsidR="00541AC4" w:rsidRDefault="00E81884">
      <w:pPr>
        <w:spacing w:before="50"/>
        <w:rPr>
          <w:rFonts w:ascii="Calibri" w:eastAsia="Calibri" w:hAnsi="Calibri" w:cs="Calibri"/>
          <w:sz w:val="16"/>
          <w:szCs w:val="16"/>
        </w:rPr>
      </w:pPr>
      <w:r>
        <w:rPr>
          <w:sz w:val="16"/>
          <w:szCs w:val="16"/>
        </w:rPr>
        <w:t xml:space="preserve">A. Winery tour              </w:t>
      </w:r>
      <w:r>
        <w:rPr>
          <w:rFonts w:ascii="Calibri" w:eastAsia="Calibri" w:hAnsi="Calibri" w:cs="Calibri"/>
          <w:color w:val="999999"/>
          <w:position w:val="6"/>
          <w:sz w:val="16"/>
          <w:szCs w:val="16"/>
        </w:rPr>
        <w:t>3</w:t>
      </w:r>
    </w:p>
    <w:p w:rsidR="00541AC4" w:rsidRDefault="00E81884">
      <w:pPr>
        <w:spacing w:before="50"/>
        <w:rPr>
          <w:rFonts w:ascii="Calibri" w:eastAsia="Calibri" w:hAnsi="Calibri" w:cs="Calibri"/>
          <w:sz w:val="16"/>
          <w:szCs w:val="16"/>
        </w:rPr>
      </w:pPr>
      <w:r>
        <w:pict>
          <v:group id="_x0000_s1044" style="position:absolute;margin-left:297.6pt;margin-top:-28.45pt;width:94.55pt;height:77.5pt;z-index:-1029;mso-position-horizontal-relative:page" coordorigin="5952,-569" coordsize="1891,1550">
            <v:shape id="_x0000_s1061" style="position:absolute;left:5972;top:-549;width:1347;height:0" coordorigin="5972,-549" coordsize="1347,0" path="m5972,-549r1347,e" filled="f" strokeweight="1.06pt">
              <v:path arrowok="t"/>
            </v:shape>
            <v:shape id="_x0000_s1060" style="position:absolute;left:7319;top:-549;width:19;height:0" coordorigin="7319,-549" coordsize="19,0" path="m7319,-549r19,e" filled="f" strokeweight="1.06pt">
              <v:path arrowok="t"/>
            </v:shape>
            <v:shape id="_x0000_s1059" style="position:absolute;left:7338;top:-549;width:485;height:0" coordorigin="7338,-549" coordsize="485,0" path="m7338,-549r485,e" filled="f" strokeweight="1.06pt">
              <v:path arrowok="t"/>
            </v:shape>
            <v:shape id="_x0000_s1058" style="position:absolute;left:5972;top:-244;width:1347;height:0" coordorigin="5972,-244" coordsize="1347,0" path="m5972,-244r1347,e" filled="f" strokeweight=".34pt">
              <v:path arrowok="t"/>
            </v:shape>
            <v:shape id="_x0000_s1057" style="position:absolute;left:7324;top:-244;width:499;height:0" coordorigin="7324,-244" coordsize="499,0" path="m7324,-244r499,e" filled="f" strokeweight=".34pt">
              <v:path arrowok="t"/>
            </v:shape>
            <v:shape id="_x0000_s1056" style="position:absolute;left:5972;top:56;width:1347;height:0" coordorigin="5972,56" coordsize="1347,0" path="m5972,56r1347,e" filled="f" strokeweight=".34pt">
              <v:path arrowok="t"/>
            </v:shape>
            <v:shape id="_x0000_s1055" style="position:absolute;left:7324;top:56;width:499;height:0" coordorigin="7324,56" coordsize="499,0" path="m7324,56r499,e" filled="f" strokeweight=".34pt">
              <v:path arrowok="t"/>
            </v:shape>
            <v:shape id="_x0000_s1054" style="position:absolute;left:5972;top:357;width:1347;height:0" coordorigin="5972,357" coordsize="1347,0" path="m5972,357r1347,e" filled="f" strokeweight=".34pt">
              <v:path arrowok="t"/>
            </v:shape>
            <v:shape id="_x0000_s1053" style="position:absolute;left:7324;top:357;width:499;height:0" coordorigin="7324,357" coordsize="499,0" path="m7324,357r499,e" filled="f" strokeweight=".34pt">
              <v:path arrowok="t"/>
            </v:shape>
            <v:shape id="_x0000_s1052" style="position:absolute;left:5972;top:654;width:1347;height:0" coordorigin="5972,654" coordsize="1347,0" path="m5972,654r1347,e" filled="f" strokeweight=".34pt">
              <v:path arrowok="t"/>
            </v:shape>
            <v:shape id="_x0000_s1051" style="position:absolute;left:7324;top:654;width:499;height:0" coordorigin="7324,654" coordsize="499,0" path="m7324,654r499,e" filled="f" strokeweight=".34pt">
              <v:path arrowok="t"/>
            </v:shape>
            <v:shape id="_x0000_s1050" style="position:absolute;left:5963;top:-558;width:0;height:1529" coordorigin="5963,-558" coordsize="0,1529" path="m5963,-558r,1529e" filled="f" strokeweight="1.06pt">
              <v:path arrowok="t"/>
            </v:shape>
            <v:shape id="_x0000_s1049" style="position:absolute;left:5972;top:961;width:1347;height:0" coordorigin="5972,961" coordsize="1347,0" path="m5972,961r1347,e" filled="f" strokeweight="1.06pt">
              <v:path arrowok="t"/>
            </v:shape>
            <v:shape id="_x0000_s1048" style="position:absolute;left:7321;top:-514;width:0;height:1466" coordorigin="7321,-514" coordsize="0,1466" path="m7321,-514r,1466e" filled="f" strokeweight=".34pt">
              <v:path arrowok="t"/>
            </v:shape>
            <v:shape id="_x0000_s1047" style="position:absolute;left:7319;top:961;width:19;height:0" coordorigin="7319,961" coordsize="19,0" path="m7319,961r19,e" filled="f" strokeweight="1.06pt">
              <v:path arrowok="t"/>
            </v:shape>
            <v:shape id="_x0000_s1046" style="position:absolute;left:7338;top:961;width:485;height:0" coordorigin="7338,961" coordsize="485,0" path="m7338,961r485,e" filled="f" strokeweight="1.06pt">
              <v:path arrowok="t"/>
            </v:shape>
            <v:shape id="_x0000_s1045" style="position:absolute;left:7833;top:-558;width:0;height:1529" coordorigin="7833,-558" coordsize="0,1529" path="m7833,-558r,1529e" filled="f" strokeweight="1.06pt">
              <v:path arrowok="t"/>
            </v:shape>
            <w10:wrap anchorx="page"/>
          </v:group>
        </w:pict>
      </w:r>
      <w:r>
        <w:rPr>
          <w:sz w:val="16"/>
          <w:szCs w:val="16"/>
        </w:rPr>
        <w:t xml:space="preserve">B. Ten pin bowling       </w:t>
      </w:r>
      <w:r>
        <w:rPr>
          <w:rFonts w:ascii="Calibri" w:eastAsia="Calibri" w:hAnsi="Calibri" w:cs="Calibri"/>
          <w:position w:val="6"/>
          <w:sz w:val="16"/>
          <w:szCs w:val="16"/>
        </w:rPr>
        <w:t>2</w:t>
      </w:r>
    </w:p>
    <w:p w:rsidR="00541AC4" w:rsidRDefault="00E81884">
      <w:pPr>
        <w:spacing w:before="47"/>
        <w:rPr>
          <w:rFonts w:ascii="Calibri" w:eastAsia="Calibri" w:hAnsi="Calibri" w:cs="Calibri"/>
          <w:sz w:val="16"/>
          <w:szCs w:val="16"/>
        </w:rPr>
      </w:pPr>
      <w:r>
        <w:rPr>
          <w:sz w:val="16"/>
          <w:szCs w:val="16"/>
        </w:rPr>
        <w:t xml:space="preserve">C. Movie night              </w:t>
      </w:r>
      <w:r>
        <w:rPr>
          <w:rFonts w:ascii="Calibri" w:eastAsia="Calibri" w:hAnsi="Calibri" w:cs="Calibri"/>
          <w:color w:val="999999"/>
          <w:position w:val="6"/>
          <w:sz w:val="16"/>
          <w:szCs w:val="16"/>
        </w:rPr>
        <w:t>1</w:t>
      </w:r>
    </w:p>
    <w:p w:rsidR="00541AC4" w:rsidRDefault="00E81884">
      <w:pPr>
        <w:spacing w:before="50" w:line="240" w:lineRule="exact"/>
        <w:rPr>
          <w:rFonts w:ascii="Calibri" w:eastAsia="Calibri" w:hAnsi="Calibri" w:cs="Calibri"/>
          <w:sz w:val="16"/>
          <w:szCs w:val="16"/>
        </w:rPr>
        <w:sectPr w:rsidR="00541AC4">
          <w:type w:val="continuous"/>
          <w:pgSz w:w="11920" w:h="16840"/>
          <w:pgMar w:top="1620" w:right="1020" w:bottom="280" w:left="1020" w:header="720" w:footer="720" w:gutter="0"/>
          <w:cols w:num="2" w:space="720" w:equalWidth="0">
            <w:col w:w="4306" w:space="682"/>
            <w:col w:w="4892"/>
          </w:cols>
        </w:sectPr>
      </w:pPr>
      <w:r>
        <w:rPr>
          <w:position w:val="-2"/>
          <w:sz w:val="16"/>
          <w:szCs w:val="16"/>
        </w:rPr>
        <w:t xml:space="preserve">D. Museum visit           </w:t>
      </w:r>
      <w:r>
        <w:rPr>
          <w:rFonts w:ascii="Calibri" w:eastAsia="Calibri" w:hAnsi="Calibri" w:cs="Calibri"/>
          <w:color w:val="999999"/>
          <w:position w:val="4"/>
          <w:sz w:val="16"/>
          <w:szCs w:val="16"/>
        </w:rPr>
        <w:t>4</w:t>
      </w:r>
    </w:p>
    <w:p w:rsidR="00541AC4" w:rsidRDefault="00541AC4">
      <w:pPr>
        <w:spacing w:before="9" w:line="180" w:lineRule="exact"/>
        <w:rPr>
          <w:sz w:val="18"/>
          <w:szCs w:val="18"/>
        </w:rPr>
      </w:pPr>
    </w:p>
    <w:p w:rsidR="00541AC4" w:rsidRDefault="00541AC4">
      <w:pPr>
        <w:spacing w:line="200" w:lineRule="exact"/>
      </w:pPr>
    </w:p>
    <w:p w:rsidR="00541AC4" w:rsidRDefault="00E81884">
      <w:pPr>
        <w:spacing w:before="40"/>
        <w:ind w:left="2578"/>
        <w:rPr>
          <w:sz w:val="16"/>
          <w:szCs w:val="16"/>
        </w:rPr>
      </w:pPr>
      <w:r>
        <w:rPr>
          <w:b/>
          <w:sz w:val="16"/>
          <w:szCs w:val="16"/>
        </w:rPr>
        <w:t>Candidate                 Vote</w:t>
      </w:r>
    </w:p>
    <w:p w:rsidR="00541AC4" w:rsidRDefault="00541AC4">
      <w:pPr>
        <w:spacing w:before="4" w:line="100" w:lineRule="exact"/>
        <w:rPr>
          <w:sz w:val="11"/>
          <w:szCs w:val="11"/>
        </w:rPr>
      </w:pPr>
    </w:p>
    <w:p w:rsidR="00541AC4" w:rsidRDefault="00E81884">
      <w:pPr>
        <w:ind w:left="2578"/>
        <w:rPr>
          <w:sz w:val="16"/>
          <w:szCs w:val="16"/>
        </w:rPr>
      </w:pPr>
      <w:r>
        <w:rPr>
          <w:sz w:val="16"/>
          <w:szCs w:val="16"/>
        </w:rPr>
        <w:t>A. Winery tour</w:t>
      </w:r>
    </w:p>
    <w:p w:rsidR="00541AC4" w:rsidRDefault="00E81884">
      <w:pPr>
        <w:spacing w:before="50"/>
        <w:ind w:left="2578"/>
        <w:rPr>
          <w:rFonts w:ascii="Calibri" w:eastAsia="Calibri" w:hAnsi="Calibri" w:cs="Calibri"/>
          <w:sz w:val="16"/>
          <w:szCs w:val="16"/>
        </w:rPr>
      </w:pPr>
      <w:r>
        <w:pict>
          <v:group id="_x0000_s1026" style="position:absolute;left:0;text-align:left;margin-left:177.1pt;margin-top:-28.4pt;width:94.55pt;height:77.5pt;z-index:-1028;mso-position-horizontal-relative:page" coordorigin="3542,-568" coordsize="1891,1550">
            <v:shape id="_x0000_s1043" style="position:absolute;left:3562;top:-548;width:1347;height:0" coordorigin="3562,-548" coordsize="1347,0" path="m3562,-548r1347,e" filled="f" strokecolor="#f33" strokeweight=".37392mm">
              <v:path arrowok="t"/>
            </v:shape>
            <v:shape id="_x0000_s1042" style="position:absolute;left:4909;top:-548;width:19;height:0" coordorigin="4909,-548" coordsize="19,0" path="m4909,-548r19,e" filled="f" strokecolor="#f33" strokeweight=".37392mm">
              <v:path arrowok="t"/>
            </v:shape>
            <v:shape id="_x0000_s1041" style="position:absolute;left:4928;top:-548;width:485;height:0" coordorigin="4928,-548" coordsize="485,0" path="m4928,-548r485,e" filled="f" strokecolor="#f33" strokeweight=".37392mm">
              <v:path arrowok="t"/>
            </v:shape>
            <v:shape id="_x0000_s1040" style="position:absolute;left:3562;top:-241;width:1347;height:0" coordorigin="3562,-241" coordsize="1347,0" path="m3562,-241r1347,e" filled="f" strokeweight=".34pt">
              <v:path arrowok="t"/>
            </v:shape>
            <v:shape id="_x0000_s1039" style="position:absolute;left:4914;top:-241;width:499;height:0" coordorigin="4914,-241" coordsize="499,0" path="m4914,-241r499,e" filled="f" strokeweight=".34pt">
              <v:path arrowok="t"/>
            </v:shape>
            <v:shape id="_x0000_s1038" style="position:absolute;left:3562;top:57;width:1347;height:0" coordorigin="3562,57" coordsize="1347,0" path="m3562,57r1347,e" filled="f" strokeweight=".34pt">
              <v:path arrowok="t"/>
            </v:shape>
            <v:shape id="_x0000_s1037" style="position:absolute;left:4914;top:57;width:499;height:0" coordorigin="4914,57" coordsize="499,0" path="m4914,57r499,e" filled="f" strokeweight=".34pt">
              <v:path arrowok="t"/>
            </v:shape>
            <v:shape id="_x0000_s1036" style="position:absolute;left:3562;top:357;width:1347;height:0" coordorigin="3562,357" coordsize="1347,0" path="m3562,357r1347,e" filled="f" strokeweight=".34pt">
              <v:path arrowok="t"/>
            </v:shape>
            <v:shape id="_x0000_s1035" style="position:absolute;left:4914;top:357;width:499;height:0" coordorigin="4914,357" coordsize="499,0" path="m4914,357r499,e" filled="f" strokeweight=".34pt">
              <v:path arrowok="t"/>
            </v:shape>
            <v:shape id="_x0000_s1034" style="position:absolute;left:3562;top:657;width:1347;height:0" coordorigin="3562,657" coordsize="1347,0" path="m3562,657r1347,e" filled="f" strokeweight=".34pt">
              <v:path arrowok="t"/>
            </v:shape>
            <v:shape id="_x0000_s1033" style="position:absolute;left:4914;top:657;width:499;height:0" coordorigin="4914,657" coordsize="499,0" path="m4914,657r499,e" filled="f" strokeweight=".34pt">
              <v:path arrowok="t"/>
            </v:shape>
            <v:shape id="_x0000_s1032" style="position:absolute;left:3552;top:-558;width:0;height:1529" coordorigin="3552,-558" coordsize="0,1529" path="m3552,-558r,1529e" filled="f" strokecolor="#f33" strokeweight="1.06pt">
              <v:path arrowok="t"/>
            </v:shape>
            <v:shape id="_x0000_s1031" style="position:absolute;left:3562;top:961;width:1347;height:0" coordorigin="3562,961" coordsize="1347,0" path="m3562,961r1347,e" filled="f" strokecolor="#f33" strokeweight="1.06pt">
              <v:path arrowok="t"/>
            </v:shape>
            <v:shape id="_x0000_s1030" style="position:absolute;left:4911;top:-513;width:0;height:1465" coordorigin="4911,-513" coordsize="0,1465" path="m4911,-513r,1465e" filled="f" strokeweight=".34pt">
              <v:path arrowok="t"/>
            </v:shape>
            <v:shape id="_x0000_s1029" style="position:absolute;left:4909;top:961;width:19;height:0" coordorigin="4909,961" coordsize="19,0" path="m4909,961r19,e" filled="f" strokecolor="#f33" strokeweight="1.06pt">
              <v:path arrowok="t"/>
            </v:shape>
            <v:shape id="_x0000_s1028" style="position:absolute;left:4928;top:961;width:485;height:0" coordorigin="4928,961" coordsize="485,0" path="m4928,961r485,e" filled="f" strokecolor="#f33" strokeweight="1.06pt">
              <v:path arrowok="t"/>
            </v:shape>
            <v:shape id="_x0000_s1027" style="position:absolute;left:5423;top:-558;width:0;height:1529" coordorigin="5423,-558" coordsize="0,1529" path="m5423,-558r,1529e" filled="f" strokecolor="#f33" strokeweight="1.06pt">
              <v:path arrowok="t"/>
            </v:shape>
            <w10:wrap anchorx="page"/>
          </v:group>
        </w:pict>
      </w:r>
      <w:r>
        <w:rPr>
          <w:sz w:val="16"/>
          <w:szCs w:val="16"/>
        </w:rPr>
        <w:t xml:space="preserve">B. Ten pin bowling       </w:t>
      </w:r>
      <w:r>
        <w:rPr>
          <w:rFonts w:ascii="Calibri" w:eastAsia="Calibri" w:hAnsi="Calibri" w:cs="Calibri"/>
          <w:color w:val="999999"/>
          <w:position w:val="6"/>
          <w:sz w:val="16"/>
          <w:szCs w:val="16"/>
        </w:rPr>
        <w:t>2</w:t>
      </w:r>
    </w:p>
    <w:p w:rsidR="00541AC4" w:rsidRDefault="00541AC4">
      <w:pPr>
        <w:spacing w:before="6" w:line="100" w:lineRule="exact"/>
        <w:rPr>
          <w:sz w:val="11"/>
          <w:szCs w:val="11"/>
        </w:rPr>
      </w:pPr>
    </w:p>
    <w:p w:rsidR="00541AC4" w:rsidRDefault="00E81884">
      <w:pPr>
        <w:ind w:left="2578"/>
        <w:rPr>
          <w:sz w:val="16"/>
          <w:szCs w:val="16"/>
        </w:rPr>
      </w:pPr>
      <w:r>
        <w:rPr>
          <w:sz w:val="16"/>
          <w:szCs w:val="16"/>
        </w:rPr>
        <w:t>C. Movie night</w:t>
      </w:r>
    </w:p>
    <w:p w:rsidR="00541AC4" w:rsidRDefault="00E81884">
      <w:pPr>
        <w:spacing w:before="47" w:line="240" w:lineRule="exact"/>
        <w:ind w:left="2578"/>
        <w:rPr>
          <w:rFonts w:ascii="Calibri" w:eastAsia="Calibri" w:hAnsi="Calibri" w:cs="Calibri"/>
          <w:sz w:val="16"/>
          <w:szCs w:val="16"/>
        </w:rPr>
      </w:pPr>
      <w:r>
        <w:rPr>
          <w:position w:val="-2"/>
          <w:sz w:val="16"/>
          <w:szCs w:val="16"/>
        </w:rPr>
        <w:t xml:space="preserve">D. Museum visit           </w:t>
      </w:r>
      <w:r>
        <w:rPr>
          <w:rFonts w:ascii="Calibri" w:eastAsia="Calibri" w:hAnsi="Calibri" w:cs="Calibri"/>
          <w:color w:val="999999"/>
          <w:position w:val="4"/>
          <w:sz w:val="16"/>
          <w:szCs w:val="16"/>
        </w:rPr>
        <w:t>1</w:t>
      </w:r>
    </w:p>
    <w:p w:rsidR="00541AC4" w:rsidRDefault="00541AC4">
      <w:pPr>
        <w:spacing w:before="9" w:line="100" w:lineRule="exact"/>
        <w:rPr>
          <w:sz w:val="11"/>
          <w:szCs w:val="11"/>
        </w:rPr>
      </w:pPr>
    </w:p>
    <w:p w:rsidR="00541AC4" w:rsidRDefault="00541AC4">
      <w:pPr>
        <w:spacing w:line="200" w:lineRule="exact"/>
      </w:pPr>
    </w:p>
    <w:p w:rsidR="00541AC4" w:rsidRDefault="00541AC4">
      <w:pPr>
        <w:spacing w:line="200" w:lineRule="exact"/>
      </w:pPr>
    </w:p>
    <w:p w:rsidR="00541AC4" w:rsidRDefault="00E81884">
      <w:pPr>
        <w:spacing w:before="29"/>
        <w:ind w:left="113"/>
        <w:rPr>
          <w:sz w:val="24"/>
          <w:szCs w:val="24"/>
        </w:rPr>
      </w:pPr>
      <w:r>
        <w:rPr>
          <w:sz w:val="24"/>
          <w:szCs w:val="24"/>
        </w:rPr>
        <w:t>There are now only 7 votes in the system because one has been exhausted. That means that the new</w:t>
      </w:r>
    </w:p>
    <w:p w:rsidR="00541AC4" w:rsidRDefault="00E81884">
      <w:pPr>
        <w:spacing w:before="55"/>
        <w:ind w:left="113"/>
        <w:rPr>
          <w:sz w:val="24"/>
          <w:szCs w:val="24"/>
        </w:rPr>
        <w:sectPr w:rsidR="00541AC4">
          <w:type w:val="continuous"/>
          <w:pgSz w:w="11920" w:h="16840"/>
          <w:pgMar w:top="1620" w:right="1020" w:bottom="280" w:left="1020" w:header="720" w:footer="720" w:gutter="0"/>
          <w:cols w:space="720"/>
        </w:sectPr>
      </w:pPr>
      <w:proofErr w:type="gramStart"/>
      <w:r>
        <w:rPr>
          <w:sz w:val="24"/>
          <w:szCs w:val="24"/>
        </w:rPr>
        <w:t>quota</w:t>
      </w:r>
      <w:proofErr w:type="gramEnd"/>
      <w:r>
        <w:rPr>
          <w:sz w:val="24"/>
          <w:szCs w:val="24"/>
        </w:rPr>
        <w:t xml:space="preserve"> is 4, so the “Ten pin bowling” candidate is declared the winner.</w:t>
      </w:r>
    </w:p>
    <w:p w:rsidR="00541AC4" w:rsidRDefault="00541AC4">
      <w:pPr>
        <w:spacing w:before="12" w:line="240" w:lineRule="exact"/>
        <w:rPr>
          <w:sz w:val="24"/>
          <w:szCs w:val="24"/>
        </w:rPr>
      </w:pPr>
    </w:p>
    <w:p w:rsidR="00541AC4" w:rsidRDefault="00E81884">
      <w:pPr>
        <w:spacing w:before="23"/>
        <w:ind w:left="113"/>
        <w:rPr>
          <w:rFonts w:ascii="Arial" w:eastAsia="Arial" w:hAnsi="Arial" w:cs="Arial"/>
          <w:sz w:val="29"/>
          <w:szCs w:val="29"/>
        </w:rPr>
      </w:pPr>
      <w:r>
        <w:rPr>
          <w:rFonts w:ascii="Arial" w:eastAsia="Arial" w:hAnsi="Arial" w:cs="Arial"/>
          <w:i/>
          <w:sz w:val="29"/>
          <w:szCs w:val="29"/>
        </w:rPr>
        <w:t>Application Requirements</w:t>
      </w:r>
    </w:p>
    <w:p w:rsidR="00541AC4" w:rsidRDefault="00541AC4">
      <w:pPr>
        <w:spacing w:line="120" w:lineRule="exact"/>
        <w:rPr>
          <w:sz w:val="12"/>
          <w:szCs w:val="12"/>
        </w:rPr>
      </w:pPr>
    </w:p>
    <w:p w:rsidR="00541AC4" w:rsidRDefault="00E81884">
      <w:pPr>
        <w:spacing w:line="288" w:lineRule="auto"/>
        <w:ind w:left="113" w:right="219"/>
        <w:jc w:val="both"/>
        <w:rPr>
          <w:sz w:val="24"/>
          <w:szCs w:val="24"/>
        </w:rPr>
      </w:pPr>
      <w:r>
        <w:rPr>
          <w:sz w:val="24"/>
          <w:szCs w:val="24"/>
        </w:rPr>
        <w:t>The application will be given a file at start up time that lists the options that the team members can choose from. It will contain one option per line. Any additional white space (at the start or end of a line, or blank lines) should be ignored. For examp</w:t>
      </w:r>
      <w:r>
        <w:rPr>
          <w:sz w:val="24"/>
          <w:szCs w:val="24"/>
        </w:rPr>
        <w:t>le, the input file might look like:</w:t>
      </w:r>
    </w:p>
    <w:p w:rsidR="00541AC4" w:rsidRDefault="00541AC4">
      <w:pPr>
        <w:spacing w:before="4" w:line="140" w:lineRule="exact"/>
        <w:rPr>
          <w:sz w:val="14"/>
          <w:szCs w:val="14"/>
        </w:rPr>
      </w:pPr>
    </w:p>
    <w:p w:rsidR="00541AC4" w:rsidRDefault="00E81884">
      <w:pPr>
        <w:ind w:left="821"/>
        <w:rPr>
          <w:rFonts w:ascii="Courier New" w:eastAsia="Courier New" w:hAnsi="Courier New" w:cs="Courier New"/>
        </w:rPr>
      </w:pPr>
      <w:r>
        <w:rPr>
          <w:rFonts w:ascii="Courier New" w:eastAsia="Courier New" w:hAnsi="Courier New" w:cs="Courier New"/>
          <w:w w:val="99"/>
        </w:rPr>
        <w:t>Winery</w:t>
      </w:r>
      <w:r>
        <w:rPr>
          <w:rFonts w:ascii="Courier New" w:eastAsia="Courier New" w:hAnsi="Courier New" w:cs="Courier New"/>
        </w:rPr>
        <w:t xml:space="preserve"> </w:t>
      </w:r>
      <w:r>
        <w:rPr>
          <w:rFonts w:ascii="Courier New" w:eastAsia="Courier New" w:hAnsi="Courier New" w:cs="Courier New"/>
          <w:w w:val="99"/>
        </w:rPr>
        <w:t>tour</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Ten</w:t>
      </w:r>
      <w:r>
        <w:rPr>
          <w:rFonts w:ascii="Courier New" w:eastAsia="Courier New" w:hAnsi="Courier New" w:cs="Courier New"/>
          <w:position w:val="1"/>
        </w:rPr>
        <w:t xml:space="preserve"> </w:t>
      </w:r>
      <w:r>
        <w:rPr>
          <w:rFonts w:ascii="Courier New" w:eastAsia="Courier New" w:hAnsi="Courier New" w:cs="Courier New"/>
          <w:w w:val="99"/>
          <w:position w:val="1"/>
        </w:rPr>
        <w:t>pin</w:t>
      </w:r>
      <w:r>
        <w:rPr>
          <w:rFonts w:ascii="Courier New" w:eastAsia="Courier New" w:hAnsi="Courier New" w:cs="Courier New"/>
          <w:position w:val="1"/>
        </w:rPr>
        <w:t xml:space="preserve"> </w:t>
      </w:r>
      <w:r>
        <w:rPr>
          <w:rFonts w:ascii="Courier New" w:eastAsia="Courier New" w:hAnsi="Courier New" w:cs="Courier New"/>
          <w:w w:val="99"/>
          <w:position w:val="1"/>
        </w:rPr>
        <w:t>bowling</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Movie</w:t>
      </w:r>
      <w:r>
        <w:rPr>
          <w:rFonts w:ascii="Courier New" w:eastAsia="Courier New" w:hAnsi="Courier New" w:cs="Courier New"/>
          <w:position w:val="1"/>
        </w:rPr>
        <w:t xml:space="preserve"> </w:t>
      </w:r>
      <w:r>
        <w:rPr>
          <w:rFonts w:ascii="Courier New" w:eastAsia="Courier New" w:hAnsi="Courier New" w:cs="Courier New"/>
          <w:w w:val="99"/>
          <w:position w:val="1"/>
        </w:rPr>
        <w:t>night</w:t>
      </w:r>
    </w:p>
    <w:p w:rsidR="00541AC4" w:rsidRDefault="00E81884">
      <w:pPr>
        <w:spacing w:before="1"/>
        <w:ind w:left="821" w:right="6371"/>
        <w:rPr>
          <w:rFonts w:ascii="Courier New" w:eastAsia="Courier New" w:hAnsi="Courier New" w:cs="Courier New"/>
        </w:rPr>
      </w:pPr>
      <w:r>
        <w:rPr>
          <w:rFonts w:ascii="Courier New" w:eastAsia="Courier New" w:hAnsi="Courier New" w:cs="Courier New"/>
          <w:w w:val="99"/>
        </w:rPr>
        <w:t>Dinner</w:t>
      </w:r>
      <w:r>
        <w:rPr>
          <w:rFonts w:ascii="Courier New" w:eastAsia="Courier New" w:hAnsi="Courier New" w:cs="Courier New"/>
        </w:rPr>
        <w:t xml:space="preserve"> </w:t>
      </w:r>
      <w:r>
        <w:rPr>
          <w:rFonts w:ascii="Courier New" w:eastAsia="Courier New" w:hAnsi="Courier New" w:cs="Courier New"/>
          <w:w w:val="99"/>
        </w:rPr>
        <w:t>at</w:t>
      </w:r>
      <w:r>
        <w:rPr>
          <w:rFonts w:ascii="Courier New" w:eastAsia="Courier New" w:hAnsi="Courier New" w:cs="Courier New"/>
        </w:rPr>
        <w:t xml:space="preserve"> </w:t>
      </w:r>
      <w:r>
        <w:rPr>
          <w:rFonts w:ascii="Courier New" w:eastAsia="Courier New" w:hAnsi="Courier New" w:cs="Courier New"/>
          <w:w w:val="99"/>
        </w:rPr>
        <w:t>a</w:t>
      </w:r>
      <w:r>
        <w:rPr>
          <w:rFonts w:ascii="Courier New" w:eastAsia="Courier New" w:hAnsi="Courier New" w:cs="Courier New"/>
        </w:rPr>
        <w:t xml:space="preserve"> </w:t>
      </w:r>
      <w:r>
        <w:rPr>
          <w:rFonts w:ascii="Courier New" w:eastAsia="Courier New" w:hAnsi="Courier New" w:cs="Courier New"/>
          <w:w w:val="99"/>
        </w:rPr>
        <w:t>restaurant Art</w:t>
      </w:r>
      <w:r>
        <w:rPr>
          <w:rFonts w:ascii="Courier New" w:eastAsia="Courier New" w:hAnsi="Courier New" w:cs="Courier New"/>
        </w:rPr>
        <w:t xml:space="preserve"> </w:t>
      </w:r>
      <w:r>
        <w:rPr>
          <w:rFonts w:ascii="Courier New" w:eastAsia="Courier New" w:hAnsi="Courier New" w:cs="Courier New"/>
          <w:w w:val="99"/>
        </w:rPr>
        <w:t>gallery</w:t>
      </w:r>
      <w:r>
        <w:rPr>
          <w:rFonts w:ascii="Courier New" w:eastAsia="Courier New" w:hAnsi="Courier New" w:cs="Courier New"/>
        </w:rPr>
        <w:t xml:space="preserve"> </w:t>
      </w:r>
      <w:r>
        <w:rPr>
          <w:rFonts w:ascii="Courier New" w:eastAsia="Courier New" w:hAnsi="Courier New" w:cs="Courier New"/>
          <w:w w:val="99"/>
        </w:rPr>
        <w:t>visit Picnic</w:t>
      </w:r>
      <w:r>
        <w:rPr>
          <w:rFonts w:ascii="Courier New" w:eastAsia="Courier New" w:hAnsi="Courier New" w:cs="Courier New"/>
        </w:rPr>
        <w:t xml:space="preserve"> </w:t>
      </w:r>
      <w:r>
        <w:rPr>
          <w:rFonts w:ascii="Courier New" w:eastAsia="Courier New" w:hAnsi="Courier New" w:cs="Courier New"/>
          <w:w w:val="99"/>
        </w:rPr>
        <w:t>in</w:t>
      </w:r>
      <w:r>
        <w:rPr>
          <w:rFonts w:ascii="Courier New" w:eastAsia="Courier New" w:hAnsi="Courier New" w:cs="Courier New"/>
        </w:rPr>
        <w:t xml:space="preserve"> </w:t>
      </w:r>
      <w:r>
        <w:rPr>
          <w:rFonts w:ascii="Courier New" w:eastAsia="Courier New" w:hAnsi="Courier New" w:cs="Courier New"/>
          <w:w w:val="99"/>
        </w:rPr>
        <w:t>the</w:t>
      </w:r>
      <w:r>
        <w:rPr>
          <w:rFonts w:ascii="Courier New" w:eastAsia="Courier New" w:hAnsi="Courier New" w:cs="Courier New"/>
        </w:rPr>
        <w:t xml:space="preserve"> </w:t>
      </w:r>
      <w:r>
        <w:rPr>
          <w:rFonts w:ascii="Courier New" w:eastAsia="Courier New" w:hAnsi="Courier New" w:cs="Courier New"/>
          <w:w w:val="99"/>
        </w:rPr>
        <w:t>park Horse</w:t>
      </w:r>
      <w:r>
        <w:rPr>
          <w:rFonts w:ascii="Courier New" w:eastAsia="Courier New" w:hAnsi="Courier New" w:cs="Courier New"/>
        </w:rPr>
        <w:t xml:space="preserve"> </w:t>
      </w:r>
      <w:r>
        <w:rPr>
          <w:rFonts w:ascii="Courier New" w:eastAsia="Courier New" w:hAnsi="Courier New" w:cs="Courier New"/>
          <w:w w:val="99"/>
        </w:rPr>
        <w:t>riding</w:t>
      </w:r>
      <w:r>
        <w:rPr>
          <w:rFonts w:ascii="Courier New" w:eastAsia="Courier New" w:hAnsi="Courier New" w:cs="Courier New"/>
        </w:rPr>
        <w:t xml:space="preserve"> </w:t>
      </w:r>
      <w:r>
        <w:rPr>
          <w:rFonts w:ascii="Courier New" w:eastAsia="Courier New" w:hAnsi="Courier New" w:cs="Courier New"/>
          <w:w w:val="99"/>
        </w:rPr>
        <w:t>lessons Museum</w:t>
      </w:r>
      <w:r>
        <w:rPr>
          <w:rFonts w:ascii="Courier New" w:eastAsia="Courier New" w:hAnsi="Courier New" w:cs="Courier New"/>
        </w:rPr>
        <w:t xml:space="preserve"> </w:t>
      </w:r>
      <w:r>
        <w:rPr>
          <w:rFonts w:ascii="Courier New" w:eastAsia="Courier New" w:hAnsi="Courier New" w:cs="Courier New"/>
          <w:w w:val="99"/>
        </w:rPr>
        <w:t>visit</w:t>
      </w:r>
    </w:p>
    <w:p w:rsidR="00541AC4" w:rsidRDefault="00E81884">
      <w:pPr>
        <w:spacing w:before="1"/>
        <w:ind w:left="821"/>
        <w:rPr>
          <w:rFonts w:ascii="Courier New" w:eastAsia="Courier New" w:hAnsi="Courier New" w:cs="Courier New"/>
        </w:rPr>
      </w:pPr>
      <w:r>
        <w:rPr>
          <w:rFonts w:ascii="Courier New" w:eastAsia="Courier New" w:hAnsi="Courier New" w:cs="Courier New"/>
          <w:w w:val="99"/>
        </w:rPr>
        <w:t>Surfing</w:t>
      </w:r>
      <w:r>
        <w:rPr>
          <w:rFonts w:ascii="Courier New" w:eastAsia="Courier New" w:hAnsi="Courier New" w:cs="Courier New"/>
        </w:rPr>
        <w:t xml:space="preserve"> </w:t>
      </w:r>
      <w:r>
        <w:rPr>
          <w:rFonts w:ascii="Courier New" w:eastAsia="Courier New" w:hAnsi="Courier New" w:cs="Courier New"/>
          <w:w w:val="99"/>
        </w:rPr>
        <w:t>lesson</w:t>
      </w:r>
    </w:p>
    <w:p w:rsidR="00541AC4" w:rsidRDefault="00541AC4">
      <w:pPr>
        <w:spacing w:before="8" w:line="220" w:lineRule="exact"/>
        <w:rPr>
          <w:sz w:val="22"/>
          <w:szCs w:val="22"/>
        </w:rPr>
      </w:pPr>
    </w:p>
    <w:p w:rsidR="00541AC4" w:rsidRDefault="00E81884">
      <w:pPr>
        <w:spacing w:line="288" w:lineRule="auto"/>
        <w:ind w:left="113" w:right="611"/>
        <w:rPr>
          <w:sz w:val="24"/>
          <w:szCs w:val="24"/>
        </w:rPr>
      </w:pPr>
      <w:r>
        <w:rPr>
          <w:sz w:val="24"/>
          <w:szCs w:val="24"/>
        </w:rPr>
        <w:t>At start up, the list of options are to be displayed on the screen with a unique letter prefix. This should be followed by a prompt to indicate that the system is ready to accept commands. For example:</w:t>
      </w:r>
    </w:p>
    <w:p w:rsidR="00541AC4" w:rsidRDefault="00541AC4">
      <w:pPr>
        <w:spacing w:before="1" w:line="140" w:lineRule="exact"/>
        <w:rPr>
          <w:sz w:val="14"/>
          <w:szCs w:val="14"/>
        </w:rPr>
      </w:pPr>
    </w:p>
    <w:p w:rsidR="00541AC4" w:rsidRDefault="00E81884">
      <w:pPr>
        <w:ind w:left="821"/>
        <w:rPr>
          <w:rFonts w:ascii="Courier New" w:eastAsia="Courier New" w:hAnsi="Courier New" w:cs="Courier New"/>
        </w:rPr>
      </w:pPr>
      <w:r>
        <w:rPr>
          <w:rFonts w:ascii="Courier New" w:eastAsia="Courier New" w:hAnsi="Courier New" w:cs="Courier New"/>
          <w:w w:val="99"/>
        </w:rPr>
        <w:t>A.</w:t>
      </w:r>
      <w:r>
        <w:rPr>
          <w:rFonts w:ascii="Courier New" w:eastAsia="Courier New" w:hAnsi="Courier New" w:cs="Courier New"/>
        </w:rPr>
        <w:t xml:space="preserve"> </w:t>
      </w:r>
      <w:r>
        <w:rPr>
          <w:rFonts w:ascii="Courier New" w:eastAsia="Courier New" w:hAnsi="Courier New" w:cs="Courier New"/>
          <w:w w:val="99"/>
        </w:rPr>
        <w:t>Winery</w:t>
      </w:r>
      <w:r>
        <w:rPr>
          <w:rFonts w:ascii="Courier New" w:eastAsia="Courier New" w:hAnsi="Courier New" w:cs="Courier New"/>
        </w:rPr>
        <w:t xml:space="preserve"> </w:t>
      </w:r>
      <w:r>
        <w:rPr>
          <w:rFonts w:ascii="Courier New" w:eastAsia="Courier New" w:hAnsi="Courier New" w:cs="Courier New"/>
          <w:w w:val="99"/>
        </w:rPr>
        <w:t>tour</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B.</w:t>
      </w:r>
      <w:r>
        <w:rPr>
          <w:rFonts w:ascii="Courier New" w:eastAsia="Courier New" w:hAnsi="Courier New" w:cs="Courier New"/>
          <w:position w:val="1"/>
        </w:rPr>
        <w:t xml:space="preserve"> </w:t>
      </w:r>
      <w:r>
        <w:rPr>
          <w:rFonts w:ascii="Courier New" w:eastAsia="Courier New" w:hAnsi="Courier New" w:cs="Courier New"/>
          <w:w w:val="99"/>
          <w:position w:val="1"/>
        </w:rPr>
        <w:t>Ten</w:t>
      </w:r>
      <w:r>
        <w:rPr>
          <w:rFonts w:ascii="Courier New" w:eastAsia="Courier New" w:hAnsi="Courier New" w:cs="Courier New"/>
          <w:position w:val="1"/>
        </w:rPr>
        <w:t xml:space="preserve"> </w:t>
      </w:r>
      <w:r>
        <w:rPr>
          <w:rFonts w:ascii="Courier New" w:eastAsia="Courier New" w:hAnsi="Courier New" w:cs="Courier New"/>
          <w:w w:val="99"/>
          <w:position w:val="1"/>
        </w:rPr>
        <w:t>pin</w:t>
      </w:r>
      <w:r>
        <w:rPr>
          <w:rFonts w:ascii="Courier New" w:eastAsia="Courier New" w:hAnsi="Courier New" w:cs="Courier New"/>
          <w:position w:val="1"/>
        </w:rPr>
        <w:t xml:space="preserve"> </w:t>
      </w:r>
      <w:r>
        <w:rPr>
          <w:rFonts w:ascii="Courier New" w:eastAsia="Courier New" w:hAnsi="Courier New" w:cs="Courier New"/>
          <w:w w:val="99"/>
          <w:position w:val="1"/>
        </w:rPr>
        <w:t>bowling</w:t>
      </w:r>
    </w:p>
    <w:p w:rsidR="00541AC4" w:rsidRDefault="00E81884">
      <w:pPr>
        <w:spacing w:before="1"/>
        <w:ind w:left="821"/>
        <w:rPr>
          <w:rFonts w:ascii="Courier New" w:eastAsia="Courier New" w:hAnsi="Courier New" w:cs="Courier New"/>
        </w:rPr>
      </w:pPr>
      <w:r>
        <w:rPr>
          <w:rFonts w:ascii="Courier New" w:eastAsia="Courier New" w:hAnsi="Courier New" w:cs="Courier New"/>
          <w:w w:val="99"/>
        </w:rPr>
        <w:t>C.</w:t>
      </w:r>
      <w:r>
        <w:rPr>
          <w:rFonts w:ascii="Courier New" w:eastAsia="Courier New" w:hAnsi="Courier New" w:cs="Courier New"/>
        </w:rPr>
        <w:t xml:space="preserve"> </w:t>
      </w:r>
      <w:r>
        <w:rPr>
          <w:rFonts w:ascii="Courier New" w:eastAsia="Courier New" w:hAnsi="Courier New" w:cs="Courier New"/>
          <w:w w:val="99"/>
        </w:rPr>
        <w:t>Movie</w:t>
      </w:r>
      <w:r>
        <w:rPr>
          <w:rFonts w:ascii="Courier New" w:eastAsia="Courier New" w:hAnsi="Courier New" w:cs="Courier New"/>
        </w:rPr>
        <w:t xml:space="preserve"> </w:t>
      </w:r>
      <w:r>
        <w:rPr>
          <w:rFonts w:ascii="Courier New" w:eastAsia="Courier New" w:hAnsi="Courier New" w:cs="Courier New"/>
          <w:w w:val="99"/>
        </w:rPr>
        <w:t>night</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D.</w:t>
      </w:r>
      <w:r>
        <w:rPr>
          <w:rFonts w:ascii="Courier New" w:eastAsia="Courier New" w:hAnsi="Courier New" w:cs="Courier New"/>
          <w:position w:val="1"/>
        </w:rPr>
        <w:t xml:space="preserve"> </w:t>
      </w:r>
      <w:r>
        <w:rPr>
          <w:rFonts w:ascii="Courier New" w:eastAsia="Courier New" w:hAnsi="Courier New" w:cs="Courier New"/>
          <w:w w:val="99"/>
          <w:position w:val="1"/>
        </w:rPr>
        <w:t>Dinner</w:t>
      </w:r>
      <w:r>
        <w:rPr>
          <w:rFonts w:ascii="Courier New" w:eastAsia="Courier New" w:hAnsi="Courier New" w:cs="Courier New"/>
          <w:position w:val="1"/>
        </w:rPr>
        <w:t xml:space="preserve"> </w:t>
      </w:r>
      <w:r>
        <w:rPr>
          <w:rFonts w:ascii="Courier New" w:eastAsia="Courier New" w:hAnsi="Courier New" w:cs="Courier New"/>
          <w:w w:val="99"/>
          <w:position w:val="1"/>
        </w:rPr>
        <w:t>at</w:t>
      </w:r>
      <w:r>
        <w:rPr>
          <w:rFonts w:ascii="Courier New" w:eastAsia="Courier New" w:hAnsi="Courier New" w:cs="Courier New"/>
          <w:position w:val="1"/>
        </w:rPr>
        <w:t xml:space="preserve"> </w:t>
      </w:r>
      <w:r>
        <w:rPr>
          <w:rFonts w:ascii="Courier New" w:eastAsia="Courier New" w:hAnsi="Courier New" w:cs="Courier New"/>
          <w:w w:val="99"/>
          <w:position w:val="1"/>
        </w:rPr>
        <w:t>a</w:t>
      </w:r>
      <w:r>
        <w:rPr>
          <w:rFonts w:ascii="Courier New" w:eastAsia="Courier New" w:hAnsi="Courier New" w:cs="Courier New"/>
          <w:position w:val="1"/>
        </w:rPr>
        <w:t xml:space="preserve"> </w:t>
      </w:r>
      <w:r>
        <w:rPr>
          <w:rFonts w:ascii="Courier New" w:eastAsia="Courier New" w:hAnsi="Courier New" w:cs="Courier New"/>
          <w:w w:val="99"/>
          <w:position w:val="1"/>
        </w:rPr>
        <w:t>restaurant</w:t>
      </w:r>
    </w:p>
    <w:p w:rsidR="00541AC4" w:rsidRDefault="00E81884">
      <w:pPr>
        <w:spacing w:before="1"/>
        <w:ind w:left="821"/>
        <w:rPr>
          <w:rFonts w:ascii="Courier New" w:eastAsia="Courier New" w:hAnsi="Courier New" w:cs="Courier New"/>
        </w:rPr>
      </w:pPr>
      <w:r>
        <w:rPr>
          <w:rFonts w:ascii="Courier New" w:eastAsia="Courier New" w:hAnsi="Courier New" w:cs="Courier New"/>
          <w:w w:val="99"/>
        </w:rPr>
        <w:t>E.</w:t>
      </w:r>
      <w:r>
        <w:rPr>
          <w:rFonts w:ascii="Courier New" w:eastAsia="Courier New" w:hAnsi="Courier New" w:cs="Courier New"/>
        </w:rPr>
        <w:t xml:space="preserve"> </w:t>
      </w:r>
      <w:r>
        <w:rPr>
          <w:rFonts w:ascii="Courier New" w:eastAsia="Courier New" w:hAnsi="Courier New" w:cs="Courier New"/>
          <w:w w:val="99"/>
        </w:rPr>
        <w:t>Picnic</w:t>
      </w:r>
      <w:r>
        <w:rPr>
          <w:rFonts w:ascii="Courier New" w:eastAsia="Courier New" w:hAnsi="Courier New" w:cs="Courier New"/>
        </w:rPr>
        <w:t xml:space="preserve"> </w:t>
      </w:r>
      <w:r>
        <w:rPr>
          <w:rFonts w:ascii="Courier New" w:eastAsia="Courier New" w:hAnsi="Courier New" w:cs="Courier New"/>
          <w:w w:val="99"/>
        </w:rPr>
        <w:t>in</w:t>
      </w:r>
      <w:r>
        <w:rPr>
          <w:rFonts w:ascii="Courier New" w:eastAsia="Courier New" w:hAnsi="Courier New" w:cs="Courier New"/>
        </w:rPr>
        <w:t xml:space="preserve"> </w:t>
      </w:r>
      <w:r>
        <w:rPr>
          <w:rFonts w:ascii="Courier New" w:eastAsia="Courier New" w:hAnsi="Courier New" w:cs="Courier New"/>
          <w:w w:val="99"/>
        </w:rPr>
        <w:t>the</w:t>
      </w:r>
      <w:r>
        <w:rPr>
          <w:rFonts w:ascii="Courier New" w:eastAsia="Courier New" w:hAnsi="Courier New" w:cs="Courier New"/>
        </w:rPr>
        <w:t xml:space="preserve"> </w:t>
      </w:r>
      <w:r>
        <w:rPr>
          <w:rFonts w:ascii="Courier New" w:eastAsia="Courier New" w:hAnsi="Courier New" w:cs="Courier New"/>
          <w:w w:val="99"/>
        </w:rPr>
        <w:t>park</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F.</w:t>
      </w:r>
      <w:r>
        <w:rPr>
          <w:rFonts w:ascii="Courier New" w:eastAsia="Courier New" w:hAnsi="Courier New" w:cs="Courier New"/>
          <w:position w:val="1"/>
        </w:rPr>
        <w:t xml:space="preserve"> </w:t>
      </w:r>
      <w:r>
        <w:rPr>
          <w:rFonts w:ascii="Courier New" w:eastAsia="Courier New" w:hAnsi="Courier New" w:cs="Courier New"/>
          <w:w w:val="99"/>
          <w:position w:val="1"/>
        </w:rPr>
        <w:t>Horse</w:t>
      </w:r>
      <w:r>
        <w:rPr>
          <w:rFonts w:ascii="Courier New" w:eastAsia="Courier New" w:hAnsi="Courier New" w:cs="Courier New"/>
          <w:position w:val="1"/>
        </w:rPr>
        <w:t xml:space="preserve"> </w:t>
      </w:r>
      <w:r>
        <w:rPr>
          <w:rFonts w:ascii="Courier New" w:eastAsia="Courier New" w:hAnsi="Courier New" w:cs="Courier New"/>
          <w:w w:val="99"/>
          <w:position w:val="1"/>
        </w:rPr>
        <w:t>riding</w:t>
      </w:r>
      <w:r>
        <w:rPr>
          <w:rFonts w:ascii="Courier New" w:eastAsia="Courier New" w:hAnsi="Courier New" w:cs="Courier New"/>
          <w:position w:val="1"/>
        </w:rPr>
        <w:t xml:space="preserve"> </w:t>
      </w:r>
      <w:r>
        <w:rPr>
          <w:rFonts w:ascii="Courier New" w:eastAsia="Courier New" w:hAnsi="Courier New" w:cs="Courier New"/>
          <w:w w:val="99"/>
          <w:position w:val="1"/>
        </w:rPr>
        <w:t>lessons</w:t>
      </w:r>
    </w:p>
    <w:p w:rsidR="00541AC4" w:rsidRDefault="00E81884">
      <w:pPr>
        <w:spacing w:line="220" w:lineRule="exact"/>
        <w:ind w:left="821"/>
        <w:rPr>
          <w:rFonts w:ascii="Courier New" w:eastAsia="Courier New" w:hAnsi="Courier New" w:cs="Courier New"/>
        </w:rPr>
      </w:pPr>
      <w:r>
        <w:rPr>
          <w:rFonts w:ascii="Courier New" w:eastAsia="Courier New" w:hAnsi="Courier New" w:cs="Courier New"/>
          <w:w w:val="99"/>
          <w:position w:val="1"/>
        </w:rPr>
        <w:t>G.</w:t>
      </w:r>
      <w:r>
        <w:rPr>
          <w:rFonts w:ascii="Courier New" w:eastAsia="Courier New" w:hAnsi="Courier New" w:cs="Courier New"/>
          <w:position w:val="1"/>
        </w:rPr>
        <w:t xml:space="preserve"> </w:t>
      </w:r>
      <w:r>
        <w:rPr>
          <w:rFonts w:ascii="Courier New" w:eastAsia="Courier New" w:hAnsi="Courier New" w:cs="Courier New"/>
          <w:w w:val="99"/>
          <w:position w:val="1"/>
        </w:rPr>
        <w:t>Museum</w:t>
      </w:r>
      <w:r>
        <w:rPr>
          <w:rFonts w:ascii="Courier New" w:eastAsia="Courier New" w:hAnsi="Courier New" w:cs="Courier New"/>
          <w:position w:val="1"/>
        </w:rPr>
        <w:t xml:space="preserve"> </w:t>
      </w:r>
      <w:r>
        <w:rPr>
          <w:rFonts w:ascii="Courier New" w:eastAsia="Courier New" w:hAnsi="Courier New" w:cs="Courier New"/>
          <w:w w:val="99"/>
          <w:position w:val="1"/>
        </w:rPr>
        <w:t>visit</w:t>
      </w:r>
    </w:p>
    <w:p w:rsidR="00541AC4" w:rsidRDefault="00E81884">
      <w:pPr>
        <w:spacing w:before="1"/>
        <w:ind w:left="821"/>
        <w:rPr>
          <w:rFonts w:ascii="Courier New" w:eastAsia="Courier New" w:hAnsi="Courier New" w:cs="Courier New"/>
        </w:rPr>
      </w:pPr>
      <w:r>
        <w:rPr>
          <w:rFonts w:ascii="Courier New" w:eastAsia="Courier New" w:hAnsi="Courier New" w:cs="Courier New"/>
          <w:w w:val="99"/>
        </w:rPr>
        <w:t>&gt;</w:t>
      </w:r>
    </w:p>
    <w:p w:rsidR="00541AC4" w:rsidRDefault="00541AC4">
      <w:pPr>
        <w:spacing w:before="7" w:line="220" w:lineRule="exact"/>
        <w:rPr>
          <w:sz w:val="22"/>
          <w:szCs w:val="22"/>
        </w:rPr>
      </w:pPr>
    </w:p>
    <w:p w:rsidR="00541AC4" w:rsidRDefault="00E81884">
      <w:pPr>
        <w:spacing w:line="287" w:lineRule="auto"/>
        <w:ind w:left="113" w:right="96"/>
        <w:rPr>
          <w:sz w:val="24"/>
          <w:szCs w:val="24"/>
        </w:rPr>
      </w:pPr>
      <w:r>
        <w:rPr>
          <w:sz w:val="24"/>
          <w:szCs w:val="24"/>
        </w:rPr>
        <w:t xml:space="preserve">Users can then vote for their choices in preference order by typing in a letter sequence on a single line. A vote line (a ballot) will contain the letter corresponding </w:t>
      </w:r>
      <w:r>
        <w:rPr>
          <w:sz w:val="24"/>
          <w:szCs w:val="24"/>
        </w:rPr>
        <w:t>to the user's first choice, followed by their second choice, etc. The user only needs to vote for as many items as they are interested in. Whitespace can be ignored. A ballot that includes an option twice, or a letter that does not correspond to one of the</w:t>
      </w:r>
      <w:r>
        <w:rPr>
          <w:sz w:val="24"/>
          <w:szCs w:val="24"/>
        </w:rPr>
        <w:t xml:space="preserve"> listed candidates is to be considered an informal vote and discarded.</w:t>
      </w:r>
    </w:p>
    <w:p w:rsidR="00541AC4" w:rsidRDefault="00541AC4">
      <w:pPr>
        <w:spacing w:before="4" w:line="140" w:lineRule="exact"/>
        <w:rPr>
          <w:sz w:val="14"/>
          <w:szCs w:val="14"/>
        </w:rPr>
      </w:pPr>
    </w:p>
    <w:p w:rsidR="00541AC4" w:rsidRDefault="00E81884">
      <w:pPr>
        <w:spacing w:line="288" w:lineRule="auto"/>
        <w:ind w:left="113" w:right="213"/>
        <w:jc w:val="both"/>
        <w:rPr>
          <w:sz w:val="24"/>
          <w:szCs w:val="24"/>
        </w:rPr>
      </w:pPr>
      <w:r>
        <w:rPr>
          <w:sz w:val="24"/>
          <w:szCs w:val="24"/>
        </w:rPr>
        <w:t>When the word "tally" is entered at the prompt, the application is to count up the votes, display the</w:t>
      </w:r>
      <w:r>
        <w:rPr>
          <w:sz w:val="24"/>
          <w:szCs w:val="24"/>
        </w:rPr>
        <w:t xml:space="preserve"> results, and exit. Vote counting proceeds in rounds until the flow of preferences has resulted in one option reaching enough votes to meet the quota for selection. The quota is calculated as:</w:t>
      </w:r>
    </w:p>
    <w:p w:rsidR="00541AC4" w:rsidRDefault="00541AC4">
      <w:pPr>
        <w:spacing w:before="1" w:line="140" w:lineRule="exact"/>
        <w:rPr>
          <w:sz w:val="14"/>
          <w:szCs w:val="14"/>
        </w:rPr>
      </w:pPr>
    </w:p>
    <w:p w:rsidR="00541AC4" w:rsidRDefault="00E81884">
      <w:pPr>
        <w:ind w:left="821"/>
        <w:rPr>
          <w:rFonts w:ascii="Courier New" w:eastAsia="Courier New" w:hAnsi="Courier New" w:cs="Courier New"/>
        </w:rPr>
      </w:pPr>
      <w:r>
        <w:rPr>
          <w:rFonts w:ascii="Courier New" w:eastAsia="Courier New" w:hAnsi="Courier New" w:cs="Courier New"/>
          <w:w w:val="99"/>
        </w:rPr>
        <w:t>(</w:t>
      </w:r>
      <w:proofErr w:type="gramStart"/>
      <w:r>
        <w:rPr>
          <w:rFonts w:ascii="Courier New" w:eastAsia="Courier New" w:hAnsi="Courier New" w:cs="Courier New"/>
          <w:w w:val="99"/>
        </w:rPr>
        <w:t>number</w:t>
      </w:r>
      <w:proofErr w:type="gramEnd"/>
      <w:r>
        <w:rPr>
          <w:rFonts w:ascii="Courier New" w:eastAsia="Courier New" w:hAnsi="Courier New" w:cs="Courier New"/>
        </w:rPr>
        <w:t xml:space="preserve"> </w:t>
      </w:r>
      <w:r>
        <w:rPr>
          <w:rFonts w:ascii="Courier New" w:eastAsia="Courier New" w:hAnsi="Courier New" w:cs="Courier New"/>
          <w:w w:val="99"/>
        </w:rPr>
        <w:t>of</w:t>
      </w:r>
      <w:r>
        <w:rPr>
          <w:rFonts w:ascii="Courier New" w:eastAsia="Courier New" w:hAnsi="Courier New" w:cs="Courier New"/>
        </w:rPr>
        <w:t xml:space="preserve"> </w:t>
      </w:r>
      <w:r>
        <w:rPr>
          <w:rFonts w:ascii="Courier New" w:eastAsia="Courier New" w:hAnsi="Courier New" w:cs="Courier New"/>
          <w:w w:val="99"/>
        </w:rPr>
        <w:t>non-exhausted</w:t>
      </w:r>
      <w:r>
        <w:rPr>
          <w:rFonts w:ascii="Courier New" w:eastAsia="Courier New" w:hAnsi="Courier New" w:cs="Courier New"/>
        </w:rPr>
        <w:t xml:space="preserve"> </w:t>
      </w:r>
      <w:r>
        <w:rPr>
          <w:rFonts w:ascii="Courier New" w:eastAsia="Courier New" w:hAnsi="Courier New" w:cs="Courier New"/>
          <w:w w:val="99"/>
        </w:rPr>
        <w:t>ballots</w:t>
      </w:r>
      <w:r>
        <w:rPr>
          <w:rFonts w:ascii="Courier New" w:eastAsia="Courier New" w:hAnsi="Courier New" w:cs="Courier New"/>
        </w:rPr>
        <w:t xml:space="preserve"> </w:t>
      </w:r>
      <w:r>
        <w:rPr>
          <w:rFonts w:ascii="Courier New" w:eastAsia="Courier New" w:hAnsi="Courier New" w:cs="Courier New"/>
          <w:w w:val="99"/>
        </w:rPr>
        <w:t>/</w:t>
      </w:r>
      <w:r>
        <w:rPr>
          <w:rFonts w:ascii="Courier New" w:eastAsia="Courier New" w:hAnsi="Courier New" w:cs="Courier New"/>
        </w:rPr>
        <w:t xml:space="preserve"> </w:t>
      </w:r>
      <w:r>
        <w:rPr>
          <w:rFonts w:ascii="Courier New" w:eastAsia="Courier New" w:hAnsi="Courier New" w:cs="Courier New"/>
          <w:w w:val="99"/>
        </w:rPr>
        <w:t>2)</w:t>
      </w:r>
      <w:r>
        <w:rPr>
          <w:rFonts w:ascii="Courier New" w:eastAsia="Courier New" w:hAnsi="Courier New" w:cs="Courier New"/>
        </w:rPr>
        <w:t xml:space="preserve"> </w:t>
      </w:r>
      <w:r>
        <w:rPr>
          <w:rFonts w:ascii="Courier New" w:eastAsia="Courier New" w:hAnsi="Courier New" w:cs="Courier New"/>
          <w:w w:val="99"/>
        </w:rPr>
        <w:t>+</w:t>
      </w:r>
      <w:r>
        <w:rPr>
          <w:rFonts w:ascii="Courier New" w:eastAsia="Courier New" w:hAnsi="Courier New" w:cs="Courier New"/>
        </w:rPr>
        <w:t xml:space="preserve"> </w:t>
      </w:r>
      <w:r>
        <w:rPr>
          <w:rFonts w:ascii="Courier New" w:eastAsia="Courier New" w:hAnsi="Courier New" w:cs="Courier New"/>
          <w:w w:val="99"/>
        </w:rPr>
        <w:t>1</w:t>
      </w:r>
    </w:p>
    <w:p w:rsidR="00541AC4" w:rsidRDefault="00541AC4">
      <w:pPr>
        <w:spacing w:before="7" w:line="220" w:lineRule="exact"/>
        <w:rPr>
          <w:sz w:val="22"/>
          <w:szCs w:val="22"/>
        </w:rPr>
      </w:pPr>
    </w:p>
    <w:p w:rsidR="00541AC4" w:rsidRDefault="00E81884">
      <w:pPr>
        <w:spacing w:line="288" w:lineRule="auto"/>
        <w:ind w:left="113" w:right="295"/>
        <w:rPr>
          <w:sz w:val="24"/>
          <w:szCs w:val="24"/>
        </w:rPr>
      </w:pPr>
      <w:r>
        <w:rPr>
          <w:sz w:val="24"/>
          <w:szCs w:val="24"/>
        </w:rPr>
        <w:t>This is to be calcu</w:t>
      </w:r>
      <w:r>
        <w:rPr>
          <w:sz w:val="24"/>
          <w:szCs w:val="24"/>
        </w:rPr>
        <w:t xml:space="preserve">lated at each round whenever needed or whenever the number of non-exhausted votes might change. At each round of voting the votes for each candidate are </w:t>
      </w:r>
      <w:proofErr w:type="gramStart"/>
      <w:r>
        <w:rPr>
          <w:sz w:val="24"/>
          <w:szCs w:val="24"/>
        </w:rPr>
        <w:t>to</w:t>
      </w:r>
      <w:proofErr w:type="gramEnd"/>
      <w:r>
        <w:rPr>
          <w:sz w:val="24"/>
          <w:szCs w:val="24"/>
        </w:rPr>
        <w:t xml:space="preserve"> </w:t>
      </w:r>
      <w:proofErr w:type="spellStart"/>
      <w:r>
        <w:rPr>
          <w:sz w:val="24"/>
          <w:szCs w:val="24"/>
        </w:rPr>
        <w:t>measured</w:t>
      </w:r>
      <w:proofErr w:type="spellEnd"/>
      <w:r>
        <w:rPr>
          <w:sz w:val="24"/>
          <w:szCs w:val="24"/>
        </w:rPr>
        <w:t xml:space="preserve"> against the quota.</w:t>
      </w:r>
    </w:p>
    <w:p w:rsidR="00541AC4" w:rsidRDefault="00541AC4">
      <w:pPr>
        <w:spacing w:before="1" w:line="140" w:lineRule="exact"/>
        <w:rPr>
          <w:sz w:val="14"/>
          <w:szCs w:val="14"/>
        </w:rPr>
      </w:pPr>
    </w:p>
    <w:p w:rsidR="00541AC4" w:rsidRDefault="00E81884">
      <w:pPr>
        <w:spacing w:line="288" w:lineRule="auto"/>
        <w:ind w:left="113" w:right="257"/>
        <w:rPr>
          <w:sz w:val="24"/>
          <w:szCs w:val="24"/>
        </w:rPr>
        <w:sectPr w:rsidR="00541AC4">
          <w:pgSz w:w="11920" w:h="16840"/>
          <w:pgMar w:top="1620" w:right="1020" w:bottom="280" w:left="1020" w:header="828" w:footer="1179" w:gutter="0"/>
          <w:cols w:space="720"/>
        </w:sectPr>
      </w:pPr>
      <w:r>
        <w:rPr>
          <w:sz w:val="24"/>
          <w:szCs w:val="24"/>
        </w:rPr>
        <w:t>If a candidate has at least as many votes as the quota</w:t>
      </w:r>
      <w:r>
        <w:rPr>
          <w:sz w:val="24"/>
          <w:szCs w:val="24"/>
        </w:rPr>
        <w:t>, it is selected as the winner and no more counting is necessary. If no option has enough votes to meet the quota, then the candidate or candidates with the smallest number of votes are eliminated, and all the votes for those options are distributed to the</w:t>
      </w:r>
      <w:r>
        <w:rPr>
          <w:sz w:val="24"/>
          <w:szCs w:val="24"/>
        </w:rPr>
        <w:t>ir next available (i.e. non eliminated) preference as chosen at voting time. If there</w:t>
      </w:r>
    </w:p>
    <w:p w:rsidR="00541AC4" w:rsidRDefault="00541AC4">
      <w:pPr>
        <w:spacing w:before="6" w:line="240" w:lineRule="exact"/>
        <w:rPr>
          <w:sz w:val="24"/>
          <w:szCs w:val="24"/>
        </w:rPr>
      </w:pPr>
    </w:p>
    <w:p w:rsidR="00541AC4" w:rsidRDefault="00E81884">
      <w:pPr>
        <w:spacing w:before="29" w:line="288" w:lineRule="auto"/>
        <w:ind w:left="113" w:right="1143"/>
        <w:rPr>
          <w:sz w:val="24"/>
          <w:szCs w:val="24"/>
        </w:rPr>
      </w:pPr>
      <w:proofErr w:type="gramStart"/>
      <w:r>
        <w:rPr>
          <w:sz w:val="24"/>
          <w:szCs w:val="24"/>
        </w:rPr>
        <w:t>are</w:t>
      </w:r>
      <w:proofErr w:type="gramEnd"/>
      <w:r>
        <w:rPr>
          <w:sz w:val="24"/>
          <w:szCs w:val="24"/>
        </w:rPr>
        <w:t xml:space="preserve"> no more preferences expressed for a ballot or the remaining preferences have all been eliminated, the ballot is considered to be exhausted.</w:t>
      </w:r>
    </w:p>
    <w:p w:rsidR="00541AC4" w:rsidRDefault="00541AC4">
      <w:pPr>
        <w:spacing w:before="4" w:line="140" w:lineRule="exact"/>
        <w:rPr>
          <w:sz w:val="14"/>
          <w:szCs w:val="14"/>
        </w:rPr>
      </w:pPr>
    </w:p>
    <w:p w:rsidR="00541AC4" w:rsidRDefault="00E81884">
      <w:pPr>
        <w:spacing w:line="288" w:lineRule="auto"/>
        <w:ind w:left="113" w:right="360"/>
        <w:rPr>
          <w:sz w:val="24"/>
          <w:szCs w:val="24"/>
        </w:rPr>
      </w:pPr>
      <w:r>
        <w:rPr>
          <w:sz w:val="24"/>
          <w:szCs w:val="24"/>
        </w:rPr>
        <w:t>At each round of countin</w:t>
      </w:r>
      <w:r>
        <w:rPr>
          <w:sz w:val="24"/>
          <w:szCs w:val="24"/>
        </w:rPr>
        <w:t>g, the program should display an explanation of what has happened (e.g. “Candidate X eliminated” or “Candidate selected as winner”), the quota required to win, and the number of votes currently assigned to each candidate.</w:t>
      </w:r>
    </w:p>
    <w:sectPr w:rsidR="00541AC4">
      <w:pgSz w:w="11920" w:h="16840"/>
      <w:pgMar w:top="1620" w:right="1020" w:bottom="280" w:left="1020" w:header="828" w:footer="11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884" w:rsidRDefault="00E81884">
      <w:r>
        <w:separator/>
      </w:r>
    </w:p>
  </w:endnote>
  <w:endnote w:type="continuationSeparator" w:id="0">
    <w:p w:rsidR="00E81884" w:rsidRDefault="00E8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C4" w:rsidRDefault="00E81884">
    <w:pPr>
      <w:spacing w:line="200" w:lineRule="exact"/>
    </w:pPr>
    <w:r>
      <w:pict>
        <v:shapetype id="_x0000_t202" coordsize="21600,21600" o:spt="202" path="m,l,21600r21600,l21600,xe">
          <v:stroke joinstyle="miter"/>
          <v:path gradientshapeok="t" o:connecttype="rect"/>
        </v:shapetype>
        <v:shape id="_x0000_s2049" type="#_x0000_t202" style="position:absolute;margin-left:483.3pt;margin-top:771.95pt;width:56.25pt;height:14pt;z-index:-1061;mso-position-horizontal-relative:page;mso-position-vertical-relative:page" filled="f" stroked="f">
          <v:textbox inset="0,0,0,0">
            <w:txbxContent>
              <w:p w:rsidR="00541AC4" w:rsidRDefault="00E81884">
                <w:pPr>
                  <w:spacing w:line="260" w:lineRule="exact"/>
                  <w:ind w:left="20" w:right="-36"/>
                  <w:rPr>
                    <w:sz w:val="24"/>
                    <w:szCs w:val="24"/>
                  </w:rPr>
                </w:pPr>
                <w:r>
                  <w:rPr>
                    <w:sz w:val="24"/>
                    <w:szCs w:val="24"/>
                  </w:rPr>
                  <w:t xml:space="preserve">Page </w:t>
                </w:r>
                <w:r>
                  <w:fldChar w:fldCharType="begin"/>
                </w:r>
                <w:r>
                  <w:rPr>
                    <w:sz w:val="24"/>
                    <w:szCs w:val="24"/>
                  </w:rPr>
                  <w:instrText xml:space="preserve"> PAGE </w:instrText>
                </w:r>
                <w:r>
                  <w:fldChar w:fldCharType="separate"/>
                </w:r>
                <w:r w:rsidR="002B6E14">
                  <w:rPr>
                    <w:noProof/>
                    <w:sz w:val="24"/>
                    <w:szCs w:val="24"/>
                  </w:rPr>
                  <w:t>7</w:t>
                </w:r>
                <w:r>
                  <w:fldChar w:fldCharType="end"/>
                </w:r>
                <w:r>
                  <w:rPr>
                    <w:sz w:val="24"/>
                    <w:szCs w:val="24"/>
                  </w:rPr>
                  <w:t xml:space="preserve"> of 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884" w:rsidRDefault="00E81884">
      <w:r>
        <w:separator/>
      </w:r>
    </w:p>
  </w:footnote>
  <w:footnote w:type="continuationSeparator" w:id="0">
    <w:p w:rsidR="00E81884" w:rsidRDefault="00E81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C4" w:rsidRDefault="00541AC4">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3320D"/>
    <w:multiLevelType w:val="multilevel"/>
    <w:tmpl w:val="975ADC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C4"/>
    <w:rsid w:val="002B6E14"/>
    <w:rsid w:val="00541AC4"/>
    <w:rsid w:val="00E8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E44D0A5-D779-4E5D-8AB1-EA0304A7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B6E14"/>
    <w:pPr>
      <w:tabs>
        <w:tab w:val="center" w:pos="4513"/>
        <w:tab w:val="right" w:pos="9026"/>
      </w:tabs>
    </w:pPr>
  </w:style>
  <w:style w:type="character" w:customStyle="1" w:styleId="HeaderChar">
    <w:name w:val="Header Char"/>
    <w:basedOn w:val="DefaultParagraphFont"/>
    <w:link w:val="Header"/>
    <w:uiPriority w:val="99"/>
    <w:rsid w:val="002B6E14"/>
  </w:style>
  <w:style w:type="paragraph" w:styleId="Footer">
    <w:name w:val="footer"/>
    <w:basedOn w:val="Normal"/>
    <w:link w:val="FooterChar"/>
    <w:uiPriority w:val="99"/>
    <w:unhideWhenUsed/>
    <w:rsid w:val="002B6E14"/>
    <w:pPr>
      <w:tabs>
        <w:tab w:val="center" w:pos="4513"/>
        <w:tab w:val="right" w:pos="9026"/>
      </w:tabs>
    </w:pPr>
  </w:style>
  <w:style w:type="character" w:customStyle="1" w:styleId="FooterChar">
    <w:name w:val="Footer Char"/>
    <w:basedOn w:val="DefaultParagraphFont"/>
    <w:link w:val="Footer"/>
    <w:uiPriority w:val="99"/>
    <w:rsid w:val="002B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1891</Words>
  <Characters>10781</Characters>
  <Application>Microsoft Office Word</Application>
  <DocSecurity>0</DocSecurity>
  <Lines>89</Lines>
  <Paragraphs>25</Paragraphs>
  <ScaleCrop>false</ScaleCrop>
  <Company>HP</Company>
  <LinksUpToDate>false</LinksUpToDate>
  <CharactersWithSpaces>12647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AnuRamani</cp:lastModifiedBy>
  <cp:revision>2</cp:revision>
  <dcterms:created xsi:type="dcterms:W3CDTF">2019-01-22T05:55:00Z</dcterms:created>
  <dcterms:modified xsi:type="dcterms:W3CDTF">2019-01-22T05:56:00Z</dcterms:modified>
</cp:coreProperties>
</file>